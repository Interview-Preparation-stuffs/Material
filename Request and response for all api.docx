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4F169E" w:rsidP="004E1AED">
      <w:pPr>
        <w:pStyle w:val="Title"/>
      </w:pPr>
      <w:r>
        <w:t>REquest and response for all api</w:t>
      </w:r>
    </w:p>
    <w:p w:rsidR="00194DF6" w:rsidRDefault="004F169E">
      <w:pPr>
        <w:pStyle w:val="Heading1"/>
      </w:pPr>
      <w:r>
        <w:t>Userexception.war</w:t>
      </w:r>
    </w:p>
    <w:p w:rsidR="004F169E" w:rsidRDefault="004F169E" w:rsidP="004F169E">
      <w:pPr>
        <w:pStyle w:val="ListParagraph"/>
        <w:rPr>
          <w:b/>
          <w:sz w:val="28"/>
          <w:szCs w:val="28"/>
        </w:rPr>
      </w:pPr>
      <w:r w:rsidRPr="004F169E">
        <w:rPr>
          <w:b/>
          <w:sz w:val="28"/>
          <w:szCs w:val="28"/>
        </w:rPr>
        <w:t>Create Activity</w:t>
      </w:r>
    </w:p>
    <w:p w:rsidR="004F169E" w:rsidRPr="004F169E" w:rsidRDefault="004F169E" w:rsidP="004F169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4F169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4F169E" w:rsidRDefault="00783E85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1" w:history="1">
        <w:r w:rsidR="004F169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https://fsem.dev.cox.com/fsws/UserExceptions/service/createException</w:t>
        </w:r>
      </w:hyperlink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root":{"transactionHeader":{"userId":"deeraina","applicationId":"FSCM","transactionId":"7463151062","token":"973716551","dateTime":"2017-03-30T06:35:36.627Z"},"FIGRequest":{"assigneeMap":{"viwisdom":"Central"},"createActivityRequest":{"activityType":"202","date":"03/31/2017","duration":450,"timeZone":"America/New_York","language":"en","slaWindowStart":"2017-03-31 09:00:00","slaWindowEnd":"2017-03-31 16:30:00"},"requesterId":"deeraina","requesterType":"FSS","isUhtException":true,"activityComments":"Create Activity"}}}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Response: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{"successFlag":"true","activityResponse":[{"activityId":44761191,"resourceId":"viwisdom","recordType":"regular","status":"pending","activityType":"202","duration":450,"language":"en","timeZone":"Eastern","timeZoneIANA":"America/New_York","timeOfBooking":"2017-03-29 23:35:37","timeOfAssignment":"2017-03-29 23:35:37","resourceTimeZone":"Pacific","resourceTimeZoneIANA":"America/Los_Angeles","resourceTimeZoneDiff":-420,"approvalStatus":"1","slaWindowEnd":"2017-03-31 16:30:00","slaWindowStart":"2017-03-31 09:00:00","isAutoApprovable":false,"cox_timeslot":"All Day","requestorResourceId":"deeraina","requestorType":"FSS","activityComments":"Create Activity","submittedBy":"deeraina","submittedDate":"03/30/2017 02:35:37"}],"activities":[44761191],"message":"Message:\n","oActivities":[],"isEmailSuccess":true}</w:t>
      </w: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Approve</w:t>
      </w:r>
      <w:r w:rsidRPr="004F169E">
        <w:rPr>
          <w:b/>
          <w:sz w:val="28"/>
          <w:szCs w:val="28"/>
        </w:rPr>
        <w:t xml:space="preserve"> Activity</w:t>
      </w:r>
    </w:p>
    <w:p w:rsidR="004F169E" w:rsidRPr="004F169E" w:rsidRDefault="004F169E" w:rsidP="004F169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4F169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4F169E" w:rsidRDefault="00783E85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2" w:history="1">
        <w:r w:rsidR="004F169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https://fsem.dev.cox.com/fsws/UserExceptions/service/approveException</w:t>
        </w:r>
      </w:hyperlink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root":{"transactionHeader":{"userId":"deeraina","applicationId":"FSCM","transactionId":"5171885373"},"FIGRequest":{"requesterId":"deeraina","activityId":"44761200","approverId":"deeraina","activityComments":"","isUhtException":true,"exceptionRequest":{"approvalStatus":"2"},"assigneeMap":{"viwisdom":"Central"},"createActivityRequest":{"slaWindowStart":"2017-04-01 14:00:00","slaWindowEnd":"2017-04-01 16:30:00","duration":150,"date":"01/04/2017"}}}}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Response: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</w:t>
      </w:r>
      <w:proofErr w:type="spellStart"/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successFlag</w:t>
      </w:r>
      <w:proofErr w:type="spellEnd"/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":"true","</w:t>
      </w:r>
      <w:proofErr w:type="spellStart"/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approvalResponse</w:t>
      </w:r>
      <w:proofErr w:type="spellEnd"/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":{"message”: “Exception approved successfully and routed to WFM.","isApproved":true,"activityId":44761200,"activityType":"202","duration":150,"language":"en","recordType":"regular","resourceId":"viwisdom","resourceTimeZone":"Pacific","resourceTimeZoneDiff":-420,"resourceTimeZoneIANA":"America/Los_Angeles","status":"pending","timeOfBooking":"2017-03-30 01:18:11","timeZone":"Eastern","timeZoneIANA":"America/New_York","success":true,"approvalStatus":"2","activityComments":"Test","submittedDate":"2017-03-30 04:18:12","submittedBy":"60593_609","decisionedBy":"deeraina","decisionedDate":"03/30/2017 04:19:43","emailNotification":"Success","slaWindowEnd":"2017-04-01 16:30:00","slaWindowStart":"2017-04-01 14:00:00"}}</w:t>
      </w:r>
    </w:p>
    <w:p w:rsidR="004F169E" w:rsidRDefault="004F169E" w:rsidP="004F169E">
      <w:pPr>
        <w:pStyle w:val="ListParagraph"/>
        <w:rPr>
          <w:b/>
          <w:sz w:val="28"/>
          <w:szCs w:val="28"/>
        </w:rPr>
      </w:pPr>
    </w:p>
    <w:p w:rsidR="004F169E" w:rsidRPr="004F169E" w:rsidRDefault="004F169E" w:rsidP="004F169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Deny</w:t>
      </w:r>
      <w:r w:rsidRPr="004F169E">
        <w:rPr>
          <w:b/>
          <w:sz w:val="28"/>
          <w:szCs w:val="28"/>
        </w:rPr>
        <w:t xml:space="preserve"> Activity</w:t>
      </w:r>
    </w:p>
    <w:p w:rsidR="004F169E" w:rsidRPr="004F169E" w:rsidRDefault="004F169E" w:rsidP="004F169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4F169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4F169E" w:rsidRDefault="00783E85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3" w:history="1">
        <w:r w:rsidR="004F169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https://fsem.dev.cox.com/fsws/UserExceptions/service/denyException</w:t>
        </w:r>
      </w:hyperlink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root":{"transactionHeader":{"userId":"deeraina","applicationId":"FSCM","transactionId":"7915778720"},"FIGRequest":{"requesterId":"deeraina","activityId":"44761201","approverId":"deeraina","requesterType":"FSS","isUhtException":true,"activityComments":"","assigneeMap":{"viwisdom":"Central"},"createActivityRequest":{"slaWindowStart":"2017-04-02 14:00:00","slaWindowEnd":"2017-04-02 16:30:00","duration":150,"date":"02/04/2017"},"exceptionRequest":{"approvalStatus":"4"}}}}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Response:</w:t>
      </w: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successFlag":"true","approvalResponse":{"activityId":44761201,"activityType":"202","duration":150,"language":"en","recordType":"regular","resourceId":"viwisdom","resourceTimeZone":"Pacific","resourceTimeZoneDiff":-420,"resourceTimeZoneIANA":"America/Los_Angeles","status":"pending","timeOfBooking":"2017-03-30 01:18:42","timeZone":"Eastern","timeZoneIANA":"America/New_York","success":true,"approvalStatus":"4","activityComments":"Test","submittedDate":"2017-03-30 04:18:43","submittedBy":"60593_609","decisionedBy":"deeraina","decisionedDate":"03/30/2017 04:21:18","emailNotification":"Success","slaWindowEnd":"2017-04-02 16:30:00","slaWindowStart":"2017-04-02 14:00:00"}}</w:t>
      </w: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Cancel</w:t>
      </w:r>
      <w:r w:rsidRPr="004F169E">
        <w:rPr>
          <w:b/>
          <w:sz w:val="28"/>
          <w:szCs w:val="28"/>
        </w:rPr>
        <w:t xml:space="preserve"> Activity</w:t>
      </w:r>
    </w:p>
    <w:p w:rsidR="004F169E" w:rsidRPr="004F169E" w:rsidRDefault="004F169E" w:rsidP="004F169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4F169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4F169E" w:rsidRDefault="00783E85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4" w:history="1">
        <w:r w:rsidR="004F169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https://fsem.dev.cox.com/fsws/UserExceptions/service/cancelException</w:t>
        </w:r>
      </w:hyperlink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{"transactionHeader":{"userId":"deeraina","applicationId":"FSCM","transactionId":"2183685146"},"activityId":"44750928","requestorId":"deeraina","requestorType":"FSS","activityComments":""}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Response:</w:t>
      </w: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{"successFlag":"true","cancelActivityResponse":{"status":"cancelled"},"notification":"Success"}</w:t>
      </w: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Confirm</w:t>
      </w:r>
      <w:r w:rsidRPr="004F169E">
        <w:rPr>
          <w:b/>
          <w:sz w:val="28"/>
          <w:szCs w:val="28"/>
        </w:rPr>
        <w:t xml:space="preserve"> Activity</w:t>
      </w:r>
    </w:p>
    <w:p w:rsidR="004F169E" w:rsidRPr="004F169E" w:rsidRDefault="004F169E" w:rsidP="004F169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4F169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4F169E" w:rsidRDefault="00783E85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5" w:history="1">
        <w:r w:rsidR="004F169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https://fsem.dev.cox.com/fsws/UserExceptions/service/confirmActivity</w:t>
        </w:r>
      </w:hyperlink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{"root":{"transactionHeader":{"userId":"deeraina","applicationId":"FSCM","transactionId":"3142954615","token":"973716551","dateTime":"2017-03-30T09:02:28.374Z"},"FIGRequest":{"requesterId":"deeraina","requesterType":"FSS","approverId":"deeraina","activityComments":"Confirm Activity","oActivities":[],"confirmActivities":[{"activityId":44761207,"resourceId":"viwisdom","slaWindowStart":"2017-04-01 09:00:00"}]}}}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Response:</w:t>
      </w: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{"successFlag":"true","exceptionApprResponses":[{"message":"Exception Confirmed. Routing to WFM for approval.","activityId":44761207,"activityType":"202","duration":480,"language":"en","recordType":"regular","resourceId":"viwisdom","resourceTimeZone":"Pacific","resourceTimeZoneDiff":-420,"resourceTimeZoneIANA":"America/Los_Angeles","status":"pending","timeOfBooking":"2017-03-30 02:02:23","timeZone":"Eastern","timeZoneIANA":"America/New_York","success":true,"approvalStatus":"2","activityComments":"Confirm Activity","submittedDate":"2017-03-30 05:02:24","submittedBy":"deeraina","decisionedBy":"deeraina","decisionedDate":"03/30/2017 05:02:28","emailNoti</w:t>
      </w:r>
      <w:r w:rsidRPr="004F169E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lastRenderedPageBreak/>
        <w:t>fication":"Success","slaWindowEnd":"2017-04-01 17:00:00","slaWindowStart":"2017-04-01 09:00:00"}]}</w:t>
      </w:r>
    </w:p>
    <w:p w:rsidR="00823FFC" w:rsidRDefault="00823FFC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E52BC9" w:rsidRPr="00E52BC9" w:rsidRDefault="00E52BC9" w:rsidP="00E52BC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Get Exception</w:t>
      </w:r>
      <w:r w:rsidRPr="004F169E">
        <w:rPr>
          <w:b/>
          <w:sz w:val="28"/>
          <w:szCs w:val="28"/>
        </w:rPr>
        <w:t xml:space="preserve"> </w:t>
      </w:r>
    </w:p>
    <w:p w:rsidR="00E52BC9" w:rsidRPr="00E52BC9" w:rsidRDefault="00E52BC9" w:rsidP="00E52BC9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E52BC9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E52BC9" w:rsidRDefault="00783E85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6" w:history="1">
        <w:r w:rsidR="00E52BC9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https://fsem.dev.cox.com/fsws/UserExceptions/service/getException</w:t>
        </w:r>
      </w:hyperlink>
    </w:p>
    <w:p w:rsidR="00E52BC9" w:rsidRDefault="00E52BC9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E52BC9" w:rsidRDefault="00E52BC9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E52BC9" w:rsidRDefault="00E52BC9" w:rsidP="00E52BC9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{"root":{"transactionHeader":{"userId":"deeraina","applicationId":"FSCM","transactionId":"5873178543"},"FIGRequest":{"activityId":"44745906"}}}</w:t>
      </w:r>
    </w:p>
    <w:p w:rsidR="00E52BC9" w:rsidRDefault="00E52BC9" w:rsidP="00E52BC9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</w:p>
    <w:p w:rsidR="00E52BC9" w:rsidRDefault="00E52BC9" w:rsidP="00E52BC9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Response:</w:t>
      </w:r>
    </w:p>
    <w:p w:rsidR="00E52BC9" w:rsidRDefault="00E52BC9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E52BC9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successFlag":"true","exceptionResponse":{"activityId":44745906,"resourceId":"viwisdom","date":"2017-04-26","recordType":"regular","status":"pending","activityType":"200","duration":30,"language":"en","timeZone":"Eastern","timeZoneIANA":"America/New_York","startTime":"2017-04-26 16:00:00","endTime":"2017-04-26 16:30:00","positionInRoute":15,"timeOfBooking":"2017-03-09 19:02:27","timeOfAssignment":"2017-03-09 23:03:21","resourceTimeZone":"Pacific","resourceTimeZoneIANA":"America/Los_Angeles","resourceTimeZoneDiff":-420,"approvalStatus":"3","slaWindowEnd":"2017-04-01 10:00:00","slaWindowStart":"2017-04-01 09:30:00","supervisor":"deeraina","techName":"Vivek Wisdom","cox_timeslot":"8-10 AM","region":"Central","site":"Omaha","</w:t>
      </w:r>
      <w:proofErr w:type="spellStart"/>
      <w:r w:rsidRPr="00E52BC9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quotaZone</w:t>
      </w:r>
      <w:proofErr w:type="spellEnd"/>
      <w:r w:rsidRPr="00E52BC9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":"</w:t>
      </w:r>
      <w:proofErr w:type="spellStart"/>
      <w:r w:rsidRPr="00E52BC9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Zentral</w:t>
      </w:r>
      <w:proofErr w:type="spellEnd"/>
      <w:r w:rsidRPr="00E52BC9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 xml:space="preserve"> Omaha","submittedBy":"cpradhan","submittedDate":"03/10/2017 01:03:20","decisionedBy":"auto","decisionedDate":"03/10/2017 01:03:20"}}</w:t>
      </w:r>
    </w:p>
    <w:p w:rsidR="00E52BC9" w:rsidRDefault="00E52BC9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E52BC9" w:rsidRPr="00E52BC9" w:rsidRDefault="00E52BC9" w:rsidP="00E52BC9">
      <w:pPr>
        <w:pStyle w:val="ListParagraph"/>
        <w:rPr>
          <w:b/>
          <w:sz w:val="28"/>
          <w:szCs w:val="28"/>
        </w:rPr>
      </w:pPr>
      <w:r w:rsidRPr="00E52BC9"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t>Update</w:t>
      </w:r>
      <w:r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t xml:space="preserve"> </w:t>
      </w:r>
      <w:r w:rsidRPr="00E52BC9"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t>Conflict</w:t>
      </w:r>
      <w:r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t xml:space="preserve"> </w:t>
      </w:r>
      <w:r w:rsidRPr="00E52BC9"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t>Activity</w:t>
      </w:r>
    </w:p>
    <w:p w:rsidR="00E52BC9" w:rsidRPr="00E52BC9" w:rsidRDefault="00E52BC9" w:rsidP="00E52BC9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E52BC9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E52BC9" w:rsidRDefault="00783E85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7" w:history="1">
        <w:r w:rsidR="00E52BC9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https://fsem.dev.cox.com/fsws/UserExceptions/service/updateConflictActivity</w:t>
        </w:r>
      </w:hyperlink>
    </w:p>
    <w:p w:rsidR="00E52BC9" w:rsidRDefault="00E52BC9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E52BC9" w:rsidRDefault="00E52BC9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E52BC9" w:rsidRDefault="00E52BC9" w:rsidP="00E52BC9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{"root":{"transactionHeader":{"userId":"deeraina","applicationId":"FSCM","transactionId":"5223003243","token":"713475125","dateTime":"2017-04-04T07:02:50.191Z"},"FIGRequest":{"assigneeMap":{"viwisdom":"Central"},"createActivityRequest":{"activityType":"202","date":"04/05/2017","duration":420,"timeZone":"America/New_York","language":"en","slaWindowStart":"2017-04-05 09:00:00","slaWindowEnd":"2017-04-05 16:00:00"},"requesterId":"deeraina","requesterType":"FSS","isUhtException":true,"activityComments":"ghjghjghjg","activityResponse":[{"activityId":44765012,"activityType":"202","duration":420,"language":"en","recordType":"regular","resourceId":"viwisdom","activityComments":"ghjghjghjg","submittedDate":"04/05/2017","submittedBy":"deeraina","decisionedBy":"auto","decisionedDate":"04/05/2017"}]}}}</w:t>
      </w:r>
    </w:p>
    <w:p w:rsidR="00E52BC9" w:rsidRDefault="00E52BC9" w:rsidP="00E52BC9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</w:p>
    <w:p w:rsidR="00E52BC9" w:rsidRDefault="00E52BC9" w:rsidP="00E52BC9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Response:</w:t>
      </w:r>
    </w:p>
    <w:p w:rsidR="00E52BC9" w:rsidRPr="00E52BC9" w:rsidRDefault="00412CF1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 xml:space="preserve">{"successFlag":"true","exceptionApprResponses":[{"message":"","isApproved":true,"activityId":44765012,"activityType":"202","duration":420,"language":"en","recordType":"regular","resourceId":"viwisdom","resourceTimeZone":"Pacific","resourceTimeZoneDiff":-420,"resourceTimeZoneIANA":"America/Los_Angeles","status":"pending","timeOfBooking":"2017-04-04 00:02:06","timeZone":"Eastern","timeZoneIANA":"America/New_York","success":true,"approvalStatus":"2","activityComments":"ghjghjghjg","submittedDate":"2017-04-04 03:02:51","submittedBy":"deeraina","slaWindowEnd":"2017-04-05 16:00:00","slaWindowStart":"2017-04-05 09:00:00","emailRequest":{"emailRequest":{"startDate":"04/04/2017","startTime":"09:00:00","endDate":"04/04/2017","endTime":"16:00:00"},"emailAddress":["basant1993.dev@gmail.com","techbasanta757@gmail.com","pbychapp@cox.com"],"bcc":[],"status":"2","subject":"Exception </w:t>
      </w:r>
      <w:proofErr w:type="spellStart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Status","comments":"Exception</w:t>
      </w:r>
      <w:proofErr w:type="spellEnd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 xml:space="preserve"> Details :\</w:t>
      </w:r>
      <w:proofErr w:type="spellStart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nException</w:t>
      </w:r>
      <w:proofErr w:type="spellEnd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 xml:space="preserve"> Status : Pending With WFM\</w:t>
      </w:r>
      <w:proofErr w:type="spellStart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nTech</w:t>
      </w:r>
      <w:proofErr w:type="spellEnd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 xml:space="preserve"> </w:t>
      </w:r>
      <w:proofErr w:type="spellStart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Id:viwisdom</w:t>
      </w:r>
      <w:proofErr w:type="spellEnd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\</w:t>
      </w:r>
      <w:proofErr w:type="spellStart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nException</w:t>
      </w:r>
      <w:proofErr w:type="spellEnd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 xml:space="preserve"> </w:t>
      </w:r>
      <w:proofErr w:type="spellStart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Type:CA</w:t>
      </w:r>
      <w:proofErr w:type="spellEnd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 xml:space="preserve"> Kin Care\nstartDate:04/04/2017\nstartTime:09:00:00\nendDate:04/04/2017\nendTime:16:00:00\nDecisioned by:\</w:t>
      </w:r>
      <w:proofErr w:type="spellStart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nComments:ghjghjghjg</w:t>
      </w:r>
      <w:proofErr w:type="spellEnd"/>
      <w:r w:rsidRPr="00412CF1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"}}]}</w:t>
      </w:r>
    </w:p>
    <w:p w:rsidR="00E52BC9" w:rsidRPr="00E52BC9" w:rsidRDefault="00E52BC9" w:rsidP="00E52BC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E52BC9" w:rsidRDefault="00E52BC9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4F169E" w:rsidRDefault="005C68E8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</w:pPr>
      <w:r w:rsidRPr="005C68E8"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lastRenderedPageBreak/>
        <w:t>Cancel Conflict Exception</w:t>
      </w:r>
    </w:p>
    <w:p w:rsidR="005C68E8" w:rsidRPr="005C68E8" w:rsidRDefault="005C68E8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</w:pPr>
    </w:p>
    <w:p w:rsidR="005C68E8" w:rsidRPr="005C68E8" w:rsidRDefault="005C68E8" w:rsidP="005C68E8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5C68E8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5C68E8" w:rsidRDefault="00783E85" w:rsidP="005C68E8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8" w:history="1">
        <w:r w:rsidR="005C68E8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https://fsem.dev.cox.com/fsws/UserExceptions/service/cancelConflictException</w:t>
        </w:r>
      </w:hyperlink>
    </w:p>
    <w:p w:rsidR="005C68E8" w:rsidRDefault="005C68E8" w:rsidP="005C68E8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5C68E8" w:rsidRDefault="005C68E8" w:rsidP="005C68E8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5C68E8" w:rsidRDefault="005C68E8" w:rsidP="005C68E8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{"root":{"transactionHeader":{"userId":"deeraina","applicationId":"FSCM","transactionId":"4153724852","token":"713475125","dateTime":"2017-04-04T07:08:23.272Z"},"FIGRequest":{"requesterId":"deeraina","requesterType":"FSS","approverId":"deeraina","activityComments":"hhhhhhh","activityResponse":[{"activityId":44765013,"resourceId":"viwisdom","duration":510}]}}}</w:t>
      </w:r>
    </w:p>
    <w:p w:rsidR="005C68E8" w:rsidRDefault="005C68E8" w:rsidP="005C68E8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</w:p>
    <w:p w:rsidR="005C68E8" w:rsidRDefault="005C68E8" w:rsidP="005C68E8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Response:</w:t>
      </w:r>
    </w:p>
    <w:p w:rsidR="005C68E8" w:rsidRDefault="005C68E8" w:rsidP="005C68E8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5C68E8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{"</w:t>
      </w:r>
      <w:proofErr w:type="spellStart"/>
      <w:r w:rsidRPr="005C68E8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successFlag</w:t>
      </w:r>
      <w:proofErr w:type="spellEnd"/>
      <w:r w:rsidRPr="005C68E8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":"true"}</w:t>
      </w:r>
    </w:p>
    <w:p w:rsidR="005C68E8" w:rsidRDefault="005C68E8" w:rsidP="005C68E8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5C68E8" w:rsidRPr="005C68E8" w:rsidRDefault="005C68E8" w:rsidP="005C68E8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F4008D" w:rsidRDefault="00677B7B" w:rsidP="00F4008D">
      <w:pPr>
        <w:pStyle w:val="Heading1"/>
      </w:pPr>
      <w:r>
        <w:t>getactivities</w:t>
      </w:r>
      <w:r w:rsidR="00F4008D">
        <w:t>.war</w:t>
      </w:r>
    </w:p>
    <w:p w:rsidR="004F169E" w:rsidRPr="004F169E" w:rsidRDefault="004F169E" w:rsidP="004F169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677B7B" w:rsidRDefault="00677B7B" w:rsidP="004F169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Get Activities:</w:t>
      </w:r>
    </w:p>
    <w:p w:rsidR="00677B7B" w:rsidRDefault="00677B7B" w:rsidP="004F169E">
      <w:pPr>
        <w:pStyle w:val="ListParagraph"/>
        <w:rPr>
          <w:b/>
          <w:sz w:val="28"/>
          <w:szCs w:val="28"/>
        </w:rPr>
      </w:pPr>
    </w:p>
    <w:p w:rsidR="00677B7B" w:rsidRPr="00677B7B" w:rsidRDefault="00677B7B" w:rsidP="00677B7B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677B7B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677B7B" w:rsidRPr="00677B7B" w:rsidRDefault="00677B7B" w:rsidP="00677B7B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 w:rsidRPr="00677B7B"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https://fsem.dev.cox.com/fsws/GetActivities/service/getActivities</w:t>
      </w:r>
    </w:p>
    <w:p w:rsidR="00677B7B" w:rsidRPr="00677B7B" w:rsidRDefault="00677B7B" w:rsidP="004F169E">
      <w:pPr>
        <w:pStyle w:val="ListParagraph"/>
        <w:rPr>
          <w:rFonts w:ascii="Consolas" w:hAnsi="Consolas" w:cs="Consolas"/>
          <w:sz w:val="20"/>
          <w:szCs w:val="20"/>
        </w:rPr>
      </w:pPr>
    </w:p>
    <w:p w:rsidR="00677B7B" w:rsidRPr="00677B7B" w:rsidRDefault="00677B7B" w:rsidP="00677B7B">
      <w:pPr>
        <w:rPr>
          <w:rFonts w:ascii="Consolas" w:hAnsi="Consolas" w:cs="Consolas"/>
          <w:sz w:val="20"/>
          <w:szCs w:val="20"/>
        </w:rPr>
      </w:pPr>
      <w:r w:rsidRPr="00677B7B">
        <w:rPr>
          <w:rFonts w:ascii="Consolas" w:hAnsi="Consolas" w:cs="Consolas"/>
          <w:sz w:val="20"/>
          <w:szCs w:val="20"/>
        </w:rPr>
        <w:t>Request:</w:t>
      </w:r>
    </w:p>
    <w:p w:rsidR="00677B7B" w:rsidRPr="00677B7B" w:rsidRDefault="00677B7B" w:rsidP="00677B7B">
      <w:pPr>
        <w:rPr>
          <w:rFonts w:ascii="Consolas" w:hAnsi="Consolas" w:cs="Consolas"/>
          <w:sz w:val="20"/>
          <w:szCs w:val="20"/>
        </w:rPr>
      </w:pPr>
      <w:r w:rsidRPr="00677B7B">
        <w:rPr>
          <w:rFonts w:ascii="Consolas" w:hAnsi="Consolas" w:cs="Consolas"/>
          <w:sz w:val="20"/>
          <w:szCs w:val="20"/>
        </w:rPr>
        <w:t>{"root":{"transactionHeader":{"userId":"Pbychapp","applicationId":"FSCM","transactionId":"8714861647","token":"441777687","dateTime":"2017-04-03T06:15:31.050Z"},"FIGRequest":{"resourceId":"Pbychapp","userId":227,"designation":"WFM","dateFrom":"03/01/2017","dateTo":"03/31/2017","selectCount":10,"selectFrom":1,"exceptionStatuses":["2"],"region":"Central","site":null,"quotaZones":null,"exceptionCategory":null}}}</w:t>
      </w:r>
    </w:p>
    <w:p w:rsidR="00677B7B" w:rsidRPr="00677B7B" w:rsidRDefault="00677B7B" w:rsidP="00677B7B">
      <w:pPr>
        <w:pStyle w:val="ListParagraph"/>
        <w:rPr>
          <w:rFonts w:ascii="Consolas" w:hAnsi="Consolas" w:cs="Consolas"/>
          <w:sz w:val="20"/>
          <w:szCs w:val="20"/>
        </w:rPr>
      </w:pPr>
    </w:p>
    <w:p w:rsidR="00677B7B" w:rsidRPr="00677B7B" w:rsidRDefault="00677B7B" w:rsidP="00677B7B">
      <w:pPr>
        <w:rPr>
          <w:rFonts w:ascii="Consolas" w:hAnsi="Consolas" w:cs="Consolas"/>
          <w:sz w:val="20"/>
          <w:szCs w:val="20"/>
        </w:rPr>
      </w:pPr>
      <w:r w:rsidRPr="00677B7B">
        <w:rPr>
          <w:rFonts w:ascii="Consolas" w:hAnsi="Consolas" w:cs="Consolas"/>
          <w:sz w:val="20"/>
          <w:szCs w:val="20"/>
        </w:rPr>
        <w:t>Response:</w:t>
      </w:r>
    </w:p>
    <w:p w:rsidR="00677B7B" w:rsidRDefault="00677B7B" w:rsidP="00677B7B">
      <w:pPr>
        <w:rPr>
          <w:rFonts w:ascii="Consolas" w:hAnsi="Consolas" w:cs="Consolas"/>
          <w:sz w:val="20"/>
          <w:szCs w:val="20"/>
        </w:rPr>
      </w:pPr>
      <w:r w:rsidRPr="00677B7B">
        <w:rPr>
          <w:rFonts w:ascii="Consolas" w:hAnsi="Consolas" w:cs="Consolas"/>
          <w:sz w:val="20"/>
          <w:szCs w:val="20"/>
        </w:rPr>
        <w:t>{"responseHeader":{"status":"true","errorDetails":null},"resultCode":0,"errorMsg":null,"activities":{"activities":[{"activityId":"44760881","approvalStatus":"EXC_PEND_RCMS","slaWindowStart":"2017-03-30 15:00:00","slaWindowEnd":"2017-03-30 16:00:00","resourceId":"60309_609","exceptionStartTime":"15:00","exceptionEndTime":"16:00","duration":"60","timeSlots":"3-5 PM","decisionedBy":"aagrawal","decisionedDate":"03/28/2017 06:32:37","submittedBy":"60309_609","submittedDate":"03/28/2017 06:15:50","activityComments":"test","exceptionType":"210","timeZone":"Eastern","fullName":"Amrita Nair","</w:t>
      </w:r>
      <w:proofErr w:type="spellStart"/>
      <w:r w:rsidRPr="00677B7B">
        <w:rPr>
          <w:rFonts w:ascii="Consolas" w:hAnsi="Consolas" w:cs="Consolas"/>
          <w:sz w:val="20"/>
          <w:szCs w:val="20"/>
        </w:rPr>
        <w:t>supervisorId</w:t>
      </w:r>
      <w:proofErr w:type="spellEnd"/>
      <w:r w:rsidRPr="00677B7B">
        <w:rPr>
          <w:rFonts w:ascii="Consolas" w:hAnsi="Consolas" w:cs="Consolas"/>
          <w:sz w:val="20"/>
          <w:szCs w:val="20"/>
        </w:rPr>
        <w:t>":"</w:t>
      </w:r>
      <w:proofErr w:type="spellStart"/>
      <w:r w:rsidRPr="00677B7B">
        <w:rPr>
          <w:rFonts w:ascii="Consolas" w:hAnsi="Consolas" w:cs="Consolas"/>
          <w:sz w:val="20"/>
          <w:szCs w:val="20"/>
        </w:rPr>
        <w:t>aagrawal</w:t>
      </w:r>
      <w:proofErr w:type="spellEnd"/>
      <w:r w:rsidRPr="00677B7B">
        <w:rPr>
          <w:rFonts w:ascii="Consolas" w:hAnsi="Consolas" w:cs="Consolas"/>
          <w:sz w:val="20"/>
          <w:szCs w:val="20"/>
        </w:rPr>
        <w:t>","</w:t>
      </w:r>
      <w:proofErr w:type="spellStart"/>
      <w:r w:rsidRPr="00677B7B">
        <w:rPr>
          <w:rFonts w:ascii="Consolas" w:hAnsi="Consolas" w:cs="Consolas"/>
          <w:sz w:val="20"/>
          <w:szCs w:val="20"/>
        </w:rPr>
        <w:t>workSkills</w:t>
      </w:r>
      <w:proofErr w:type="spellEnd"/>
      <w:r w:rsidRPr="00677B7B">
        <w:rPr>
          <w:rFonts w:ascii="Consolas" w:hAnsi="Consolas" w:cs="Consolas"/>
          <w:sz w:val="20"/>
          <w:szCs w:val="20"/>
        </w:rPr>
        <w:t xml:space="preserve">":["No Skill","CA-NoSkill","CXNSKL"],"region":"Central","site":"Omaha","quotaZone":"ZZntral Ohama","exceptionName":"PTO","quota":-12.0,"status":"pending"}]},"statistics":"\n            Query time: 0.2892\n            Processing time: 0.0022\n            Results returned: 10\n            Properties per result: 17\n            Response size: 0.012 </w:t>
      </w:r>
      <w:r w:rsidRPr="00677B7B">
        <w:rPr>
          <w:rFonts w:ascii="Consolas" w:hAnsi="Consolas" w:cs="Consolas"/>
          <w:sz w:val="20"/>
          <w:szCs w:val="20"/>
        </w:rPr>
        <w:lastRenderedPageBreak/>
        <w:t>MB\n            Peak memory: 2.000 MB\n            Queue size: 1\n            Queue wait time: 0\n            ","</w:t>
      </w:r>
      <w:proofErr w:type="spellStart"/>
      <w:r w:rsidRPr="00677B7B">
        <w:rPr>
          <w:rFonts w:ascii="Consolas" w:hAnsi="Consolas" w:cs="Consolas"/>
          <w:sz w:val="20"/>
          <w:szCs w:val="20"/>
        </w:rPr>
        <w:t>hasMoreResults</w:t>
      </w:r>
      <w:proofErr w:type="spellEnd"/>
      <w:r w:rsidRPr="00677B7B">
        <w:rPr>
          <w:rFonts w:ascii="Consolas" w:hAnsi="Consolas" w:cs="Consolas"/>
          <w:sz w:val="20"/>
          <w:szCs w:val="20"/>
        </w:rPr>
        <w:t>":</w:t>
      </w:r>
      <w:proofErr w:type="spellStart"/>
      <w:r w:rsidRPr="00677B7B">
        <w:rPr>
          <w:rFonts w:ascii="Consolas" w:hAnsi="Consolas" w:cs="Consolas"/>
          <w:sz w:val="20"/>
          <w:szCs w:val="20"/>
        </w:rPr>
        <w:t>null,"region":"Central","site":null</w:t>
      </w:r>
      <w:proofErr w:type="spellEnd"/>
      <w:r w:rsidRPr="00677B7B">
        <w:rPr>
          <w:rFonts w:ascii="Consolas" w:hAnsi="Consolas" w:cs="Consolas"/>
          <w:sz w:val="20"/>
          <w:szCs w:val="20"/>
        </w:rPr>
        <w:t>}</w:t>
      </w:r>
    </w:p>
    <w:p w:rsidR="005B58B1" w:rsidRPr="00677B7B" w:rsidRDefault="005B58B1" w:rsidP="00677B7B">
      <w:pPr>
        <w:rPr>
          <w:rFonts w:ascii="Consolas" w:hAnsi="Consolas" w:cs="Consolas"/>
          <w:sz w:val="20"/>
          <w:szCs w:val="20"/>
        </w:rPr>
      </w:pPr>
    </w:p>
    <w:p w:rsidR="005B58B1" w:rsidRDefault="005B58B1" w:rsidP="005B58B1">
      <w:pPr>
        <w:pStyle w:val="Heading1"/>
      </w:pPr>
      <w:r>
        <w:t>delegateservices.war</w:t>
      </w:r>
    </w:p>
    <w:p w:rsidR="005B58B1" w:rsidRPr="005B58B1" w:rsidRDefault="005B58B1" w:rsidP="005B58B1">
      <w:pPr>
        <w:pStyle w:val="ListParagraph"/>
        <w:rPr>
          <w:rFonts w:ascii="Consolas" w:hAnsi="Consolas" w:cs="Consolas"/>
          <w:sz w:val="20"/>
          <w:szCs w:val="20"/>
        </w:rPr>
      </w:pPr>
    </w:p>
    <w:p w:rsidR="005B58B1" w:rsidRPr="00732BFE" w:rsidRDefault="005B58B1" w:rsidP="00732BFE">
      <w:pPr>
        <w:rPr>
          <w:rFonts w:ascii="Consolas" w:hAnsi="Consolas" w:cs="Consolas"/>
          <w:b/>
          <w:sz w:val="28"/>
          <w:szCs w:val="28"/>
        </w:rPr>
      </w:pPr>
      <w:r w:rsidRPr="00732BFE">
        <w:rPr>
          <w:rFonts w:ascii="Consolas" w:hAnsi="Consolas" w:cs="Consolas"/>
          <w:b/>
          <w:sz w:val="28"/>
          <w:szCs w:val="28"/>
        </w:rPr>
        <w:t>Set Delegates:</w:t>
      </w:r>
    </w:p>
    <w:p w:rsidR="005B58B1" w:rsidRPr="005B58B1" w:rsidRDefault="005B58B1" w:rsidP="005B58B1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5B58B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5B58B1" w:rsidRDefault="00783E85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19" w:history="1">
        <w:r w:rsidR="00732BF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https://fsem.dev.cox.com/fsws/UserDelegateServices/service/setDelegates</w:t>
        </w:r>
      </w:hyperlink>
    </w:p>
    <w:p w:rsidR="00732BFE" w:rsidRPr="00732BFE" w:rsidRDefault="00732BFE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Request:</w:t>
      </w: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{"transactionHeader":{"userId":"Pbychapp","applicationId":"FSCM","transactionId":"4795627636"},"delegates":[{"id":null,"status":"Y","createdBy":"WFM","modifiedBy":"WFM","mappedRegion":"Central","userId":"227","delegateUser":"2","startDate":"04/03/2017","endDate":"04/05/2017","createDate":"4/3/2017"}]}</w:t>
      </w:r>
    </w:p>
    <w:p w:rsidR="005B58B1" w:rsidRPr="005B58B1" w:rsidRDefault="005B58B1" w:rsidP="005B58B1">
      <w:pPr>
        <w:pStyle w:val="ListParagraph"/>
        <w:rPr>
          <w:rFonts w:ascii="Consolas" w:hAnsi="Consolas" w:cs="Consolas"/>
          <w:sz w:val="20"/>
          <w:szCs w:val="20"/>
        </w:rPr>
      </w:pP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Response:</w:t>
      </w: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{"successFlag":"true","transactionHeader":{"userId":"Pbychapp","applicationId":"FSCM","transactionId":"4795627636","token":null,"dateTime":null}}</w:t>
      </w:r>
    </w:p>
    <w:p w:rsidR="005B58B1" w:rsidRPr="005B58B1" w:rsidRDefault="005B58B1" w:rsidP="005B58B1">
      <w:pPr>
        <w:pStyle w:val="ListParagraph"/>
        <w:rPr>
          <w:rFonts w:ascii="Consolas" w:hAnsi="Consolas" w:cs="Consolas"/>
          <w:sz w:val="20"/>
          <w:szCs w:val="20"/>
        </w:rPr>
      </w:pPr>
    </w:p>
    <w:p w:rsidR="00732BFE" w:rsidRPr="00732BFE" w:rsidRDefault="005B58B1" w:rsidP="00732BFE">
      <w:pPr>
        <w:rPr>
          <w:rFonts w:ascii="Consolas" w:hAnsi="Consolas" w:cs="Consolas"/>
          <w:b/>
          <w:sz w:val="28"/>
          <w:szCs w:val="28"/>
        </w:rPr>
      </w:pPr>
      <w:r w:rsidRPr="00732BFE">
        <w:rPr>
          <w:rFonts w:ascii="Consolas" w:hAnsi="Consolas" w:cs="Consolas"/>
          <w:b/>
          <w:sz w:val="28"/>
          <w:szCs w:val="28"/>
        </w:rPr>
        <w:t>Get Delegates:</w:t>
      </w:r>
    </w:p>
    <w:p w:rsidR="00732BFE" w:rsidRPr="005B58B1" w:rsidRDefault="00732BFE" w:rsidP="00732BF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5B58B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5B58B1" w:rsidRDefault="00783E85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20" w:history="1">
        <w:r w:rsidR="00732BF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https://fsem.dev.cox.com/fsws/UserDelegateServices/service/getDelegates</w:t>
        </w:r>
      </w:hyperlink>
    </w:p>
    <w:p w:rsidR="00732BFE" w:rsidRPr="00732BFE" w:rsidRDefault="00732BFE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Request:</w:t>
      </w: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{"transactionHeader":{"userId":"Pbychapp","applicationId":"FSCM","transactionId":"2689675252"},"userIds"</w:t>
      </w:r>
      <w:r w:rsidR="00732BFE" w:rsidRPr="00732BFE">
        <w:rPr>
          <w:rFonts w:ascii="Consolas" w:hAnsi="Consolas" w:cs="Consolas"/>
          <w:sz w:val="20"/>
          <w:szCs w:val="20"/>
        </w:rPr>
        <w:t>: null</w:t>
      </w:r>
      <w:r w:rsidRPr="00732BFE">
        <w:rPr>
          <w:rFonts w:ascii="Consolas" w:hAnsi="Consolas" w:cs="Consolas"/>
          <w:sz w:val="20"/>
          <w:szCs w:val="20"/>
        </w:rPr>
        <w:t>}</w:t>
      </w: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Response:</w:t>
      </w: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{"successFlag":"true","transactionHeader":{"userId":"Pbychapp","applicationId":"FSCM","transactionId":"2689675252","token":null,"dateTime":null},"delegates":{"227":[{"id":1481,"userId":227,"delegateUser":2,"status":"Y","startDate":"04/03/2017","endDate":"04/05/2017","mappedRegion":"Central","createDate":"04/03/2017","createdBy":"FSCM_USER","modifiedDate":null,"modifiedBy":"WFM"}],"741":[{"id":1465,"userId":741,"delegateUser":34,"status":"Y","startDate":"03/28/2017","endDate":"03/31/2017","mappedRegion":"California","createDate":"03/28/2017","createdBy":"FSCM_USER","modifiedDate":null,"modifiedBy":"FSS"},{"id":1468,"userId":741,"delegateUser":386,"status":"Y","startDate":"03/28/2017","endDate":"03/31/2017","mappedRegion":"Central","createDate":"03/28/2017","createdBy":"FSCM_USER","modifiedDate":null,"modifiedBy":"FSS"},{"id":1467,"userId":</w:t>
      </w:r>
      <w:r w:rsidRPr="00732BFE">
        <w:rPr>
          <w:rFonts w:ascii="Consolas" w:hAnsi="Consolas" w:cs="Consolas"/>
          <w:sz w:val="20"/>
          <w:szCs w:val="20"/>
        </w:rPr>
        <w:lastRenderedPageBreak/>
        <w:t>741,"delegateUser":9,"status":"Y","startDate":"03/28/2017","endDate":"03/31/2017","mappedRegion":"Central","createDate":"03/28/2017","createdBy":"FSCM_USER","modifiedDate":null,"modifiedBy":"FSS"},{"id":1466,"userId":741,"delegateUser":2,"status":"Y","startDate":"03/29/2017","endDate":"03/31/2017","mappedRegion":"Central","createDate":"03/28/2017","createdBy":"FSCM_USER","modifiedDate":"03/28/2017","modifiedBy":"FSCM_USER"}]}}</w:t>
      </w:r>
    </w:p>
    <w:p w:rsidR="005B58B1" w:rsidRPr="005B58B1" w:rsidRDefault="005B58B1" w:rsidP="005B58B1">
      <w:pPr>
        <w:pStyle w:val="ListParagraph"/>
        <w:rPr>
          <w:rFonts w:ascii="Consolas" w:hAnsi="Consolas" w:cs="Consolas"/>
          <w:sz w:val="20"/>
          <w:szCs w:val="20"/>
        </w:rPr>
      </w:pPr>
    </w:p>
    <w:p w:rsidR="005B58B1" w:rsidRPr="00732BFE" w:rsidRDefault="005B58B1" w:rsidP="00732BFE">
      <w:pPr>
        <w:rPr>
          <w:rFonts w:ascii="Consolas" w:hAnsi="Consolas" w:cs="Consolas"/>
          <w:b/>
          <w:sz w:val="28"/>
          <w:szCs w:val="28"/>
        </w:rPr>
      </w:pPr>
      <w:r w:rsidRPr="00732BFE">
        <w:rPr>
          <w:rFonts w:ascii="Consolas" w:hAnsi="Consolas" w:cs="Consolas"/>
          <w:b/>
          <w:sz w:val="28"/>
          <w:szCs w:val="28"/>
        </w:rPr>
        <w:t>Remove Delegates:</w:t>
      </w:r>
    </w:p>
    <w:p w:rsidR="00732BFE" w:rsidRPr="005B58B1" w:rsidRDefault="00732BFE" w:rsidP="00732BF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5B58B1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5B58B1" w:rsidRDefault="00783E85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21" w:history="1">
        <w:r w:rsidR="00732BF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https://fsem.dev.cox.com/fsws/UserDelegateServices/service/removeDelegates</w:t>
        </w:r>
      </w:hyperlink>
    </w:p>
    <w:p w:rsidR="00732BFE" w:rsidRPr="00732BFE" w:rsidRDefault="00732BFE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Request:</w:t>
      </w: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{"transactionHeader":{"userId":"Pbychapp","applicationId":"FSCM","transactionId":"7362943161"},"delegates":[{"id":1481,"userId":227,"delegateUser":2,"status":"N","startDate":"04/03/2017","endDate":"04/05/2017","mappedRegion":"Central","createDate":"04/03/2017","createdBy":"FSCM_USER","modifiedDate":"04/03/2017","modifiedBy":"FSCM_USER"}]}</w:t>
      </w:r>
    </w:p>
    <w:p w:rsidR="005B58B1" w:rsidRPr="00732BFE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Response:</w:t>
      </w:r>
    </w:p>
    <w:p w:rsidR="00677B7B" w:rsidRDefault="005B58B1" w:rsidP="00732BFE">
      <w:pPr>
        <w:rPr>
          <w:rFonts w:ascii="Consolas" w:hAnsi="Consolas" w:cs="Consolas"/>
          <w:sz w:val="20"/>
          <w:szCs w:val="20"/>
        </w:rPr>
      </w:pPr>
      <w:r w:rsidRPr="00732BFE">
        <w:rPr>
          <w:rFonts w:ascii="Consolas" w:hAnsi="Consolas" w:cs="Consolas"/>
          <w:sz w:val="20"/>
          <w:szCs w:val="20"/>
        </w:rPr>
        <w:t>{"successFlag":"true","transactionHeader":{"userId":"Pbychapp","applicationId":"FSCM","transactionId":"7362943161","token":null,"dateTime":null}}</w:t>
      </w:r>
    </w:p>
    <w:p w:rsidR="00732BFE" w:rsidRDefault="00732BFE" w:rsidP="00732BFE">
      <w:pPr>
        <w:rPr>
          <w:rFonts w:ascii="Consolas" w:hAnsi="Consolas" w:cs="Consolas"/>
          <w:sz w:val="20"/>
          <w:szCs w:val="20"/>
        </w:rPr>
      </w:pPr>
    </w:p>
    <w:p w:rsidR="00732BFE" w:rsidRPr="00732BFE" w:rsidRDefault="00732BFE" w:rsidP="00732BFE">
      <w:pPr>
        <w:rPr>
          <w:rFonts w:ascii="Consolas" w:hAnsi="Consolas" w:cs="Consolas"/>
          <w:b/>
          <w:sz w:val="28"/>
          <w:szCs w:val="28"/>
        </w:rPr>
      </w:pPr>
      <w:r w:rsidRPr="00732BFE"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t>Get User Delegated</w:t>
      </w:r>
      <w:r>
        <w:rPr>
          <w:rFonts w:ascii="Consolas" w:eastAsia="Times New Roman" w:hAnsi="Consolas" w:cs="Consolas"/>
          <w:b/>
          <w:color w:val="222222"/>
          <w:sz w:val="28"/>
          <w:szCs w:val="28"/>
          <w:lang w:eastAsia="en-US"/>
        </w:rPr>
        <w:t>:</w:t>
      </w:r>
    </w:p>
    <w:p w:rsidR="00732BFE" w:rsidRPr="00732BFE" w:rsidRDefault="00732BFE" w:rsidP="00732BF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732BF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732BFE" w:rsidRDefault="00783E85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hyperlink r:id="rId22" w:history="1">
        <w:r w:rsidR="00732BFE" w:rsidRPr="00D36B34">
          <w:rPr>
            <w:rStyle w:val="Hyperlink"/>
            <w:rFonts w:ascii="Consolas" w:eastAsia="Times New Roman" w:hAnsi="Consolas" w:cs="Consolas"/>
            <w:sz w:val="18"/>
            <w:szCs w:val="18"/>
            <w:lang w:eastAsia="en-US"/>
          </w:rPr>
          <w:t>https://fsem.dev.cox.com/fsws/UserDelegateServices/service/getUserDelegated</w:t>
        </w:r>
      </w:hyperlink>
    </w:p>
    <w:p w:rsidR="00732BFE" w:rsidRDefault="00732BFE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732BFE" w:rsidRDefault="00732BFE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  <w:r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  <w:t>Request:</w:t>
      </w:r>
    </w:p>
    <w:p w:rsidR="00732BFE" w:rsidRDefault="00732BFE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732BFE" w:rsidRDefault="00732BFE" w:rsidP="00732BFE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{"transactionHeader":{"userId":"deeraina","applicationId":"FSCM","transactionId":"2877547154"},"userIds": [9]}</w:t>
      </w:r>
    </w:p>
    <w:p w:rsidR="00732BFE" w:rsidRDefault="00732BFE" w:rsidP="00732BFE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</w:p>
    <w:p w:rsidR="00732BFE" w:rsidRDefault="00732BFE" w:rsidP="00732BFE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Response:</w:t>
      </w:r>
    </w:p>
    <w:p w:rsidR="00732BFE" w:rsidRDefault="00732BFE" w:rsidP="00732BFE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</w:p>
    <w:p w:rsidR="00732BFE" w:rsidRDefault="00732BFE" w:rsidP="00732BFE">
      <w:pPr>
        <w:wordWrap w:val="0"/>
        <w:spacing w:before="15" w:after="0" w:line="240" w:lineRule="auto"/>
        <w:rPr>
          <w:rFonts w:ascii="Consolas" w:hAnsi="Consolas" w:cs="Consolas"/>
          <w:color w:val="222222"/>
          <w:sz w:val="18"/>
          <w:szCs w:val="18"/>
        </w:rPr>
      </w:pPr>
      <w:r w:rsidRPr="00732BFE">
        <w:rPr>
          <w:rFonts w:ascii="Consolas" w:hAnsi="Consolas" w:cs="Consolas"/>
          <w:color w:val="222222"/>
          <w:sz w:val="18"/>
          <w:szCs w:val="18"/>
        </w:rPr>
        <w:t>{"successFlag":"true","transactionHeader":{"userId":"deeraina","applicationId":"FSCM","transactionId":"2877547154","token":null,"dateTime":null},"delegates":{"9":[{"id":1486,"userId":227,"delegateUser":9,"status":"Y","startDate":"04/04/2017","endDate":"04/06/2017","mappedRegion":"Central","createDate":"04/03/2017","createdBy":"FSCM_USER","modifiedDate":null,"modifiedBy":"WFM"}]}}</w:t>
      </w:r>
    </w:p>
    <w:p w:rsidR="00732BFE" w:rsidRDefault="00732BFE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CF5CAF" w:rsidRDefault="00CF5CAF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CF5CAF" w:rsidRDefault="00CF5CAF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CF5CAF" w:rsidRDefault="00CF5CAF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CF5CAF" w:rsidRDefault="00CF5CAF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CF5CAF" w:rsidRDefault="00CF5CAF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CF5CAF" w:rsidRDefault="00CF5CAF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CF5CAF" w:rsidRPr="00732BFE" w:rsidRDefault="00CF5CAF" w:rsidP="00732BF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US"/>
        </w:rPr>
      </w:pPr>
    </w:p>
    <w:p w:rsidR="00BF6ECD" w:rsidRDefault="00BF6ECD" w:rsidP="00BF6ECD">
      <w:pPr>
        <w:pStyle w:val="Heading1"/>
      </w:pPr>
      <w:r>
        <w:lastRenderedPageBreak/>
        <w:t>Blackoutservices.war</w:t>
      </w:r>
    </w:p>
    <w:p w:rsidR="00BF6ECD" w:rsidRDefault="00BF6ECD" w:rsidP="00BF6ECD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</w:p>
    <w:p w:rsidR="00BF6ECD" w:rsidRPr="00BF6ECD" w:rsidRDefault="00BF6ECD" w:rsidP="00BF6ECD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Get</w:t>
      </w:r>
      <w:r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 xml:space="preserve"> </w:t>
      </w: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Blackout</w:t>
      </w:r>
      <w:r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 xml:space="preserve"> </w:t>
      </w: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Dates</w:t>
      </w:r>
    </w:p>
    <w:p w:rsidR="00BF6ECD" w:rsidRDefault="00BF6ECD" w:rsidP="00BF6ECD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</w:p>
    <w:p w:rsidR="00BF6ECD" w:rsidRDefault="00BF6ECD" w:rsidP="00BF6ECD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732BF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CF5CAF" w:rsidRDefault="00BF6ECD" w:rsidP="00CF5CAF">
      <w:pPr>
        <w:spacing w:before="0" w:after="0" w:line="240" w:lineRule="auto"/>
        <w:textAlignment w:val="top"/>
      </w:pPr>
      <w:r>
        <w:t xml:space="preserve"> </w:t>
      </w:r>
      <w:hyperlink r:id="rId23" w:history="1">
        <w:r>
          <w:rPr>
            <w:rStyle w:val="Hyperlink"/>
          </w:rPr>
          <w:t>https://fsem.dev.cox.com/fsws/AdminBlackout/service/getBlackoutDates</w:t>
        </w:r>
      </w:hyperlink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</w:p>
    <w:p w:rsidR="00BF6ECD" w:rsidRPr="00CF5CAF" w:rsidRDefault="00BF6ECD" w:rsidP="00CF5CAF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545454"/>
          <w:sz w:val="18"/>
          <w:szCs w:val="18"/>
          <w:lang w:eastAsia="en-US"/>
        </w:rPr>
      </w:pPr>
      <w:r w:rsidRPr="00CF5CAF">
        <w:rPr>
          <w:rFonts w:ascii="Consolas" w:hAnsi="Consolas" w:cs="Consolas"/>
        </w:rPr>
        <w:t xml:space="preserve">Request: </w:t>
      </w:r>
    </w:p>
    <w:p w:rsidR="00BF6ECD" w:rsidRPr="00CF5CAF" w:rsidRDefault="00BF6ECD" w:rsidP="00BF6ECD">
      <w:pPr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{"transactionHeader":{"userId":"PBYchapp","applicationId":"FSCM"</w:t>
      </w:r>
      <w:r w:rsidR="00CF5CAF" w:rsidRPr="00CF5CAF">
        <w:rPr>
          <w:rFonts w:ascii="Consolas" w:hAnsi="Consolas" w:cs="Consolas"/>
        </w:rPr>
        <w:t>,"transactionId":"6041103011"}}</w:t>
      </w:r>
    </w:p>
    <w:p w:rsidR="00BF6ECD" w:rsidRPr="00CF5CAF" w:rsidRDefault="00BF6ECD" w:rsidP="00BF6ECD">
      <w:pPr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Response:</w:t>
      </w:r>
    </w:p>
    <w:p w:rsidR="00BF6ECD" w:rsidRDefault="00BF6ECD" w:rsidP="00BF6ECD">
      <w:pPr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{"successFlag":"true","transactionHeader":{"userId":"PBYchapp","applicationId":"FSCM","transactionId":"6041103011","token":null,"dateTime":null},"blackoutList":[{"id":828,"blackoutName":"Christmas","region":"Central","openDate":"12/20/2017","startDate":"12/25/2017","endDate":"12/25/2017","createDate":"03/22/2017","createdBy":"Deepak Raina","</w:t>
      </w:r>
      <w:proofErr w:type="spellStart"/>
      <w:r w:rsidRPr="00CF5CAF">
        <w:rPr>
          <w:rFonts w:ascii="Consolas" w:hAnsi="Consolas" w:cs="Consolas"/>
        </w:rPr>
        <w:t>modifiedDate</w:t>
      </w:r>
      <w:proofErr w:type="spellEnd"/>
      <w:r w:rsidRPr="00CF5CAF">
        <w:rPr>
          <w:rFonts w:ascii="Consolas" w:hAnsi="Consolas" w:cs="Consolas"/>
        </w:rPr>
        <w:t>":null,"</w:t>
      </w:r>
      <w:proofErr w:type="spellStart"/>
      <w:r w:rsidRPr="00CF5CAF">
        <w:rPr>
          <w:rFonts w:ascii="Consolas" w:hAnsi="Consolas" w:cs="Consolas"/>
        </w:rPr>
        <w:t>modifiedBy</w:t>
      </w:r>
      <w:proofErr w:type="spellEnd"/>
      <w:r w:rsidRPr="00CF5CAF">
        <w:rPr>
          <w:rFonts w:ascii="Consolas" w:hAnsi="Consolas" w:cs="Consolas"/>
        </w:rPr>
        <w:t>":null}]}</w:t>
      </w:r>
    </w:p>
    <w:p w:rsidR="00CF5CAF" w:rsidRPr="00CF5CAF" w:rsidRDefault="00CF5CAF" w:rsidP="00BF6ECD">
      <w:pPr>
        <w:rPr>
          <w:rFonts w:ascii="Consolas" w:hAnsi="Consolas" w:cs="Consolas"/>
        </w:rPr>
      </w:pPr>
    </w:p>
    <w:p w:rsidR="00CF5CAF" w:rsidRPr="00BF6ECD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  <w:r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S</w:t>
      </w: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et</w:t>
      </w:r>
      <w:r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 xml:space="preserve"> </w:t>
      </w: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Blackout</w:t>
      </w:r>
      <w:r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 xml:space="preserve"> </w:t>
      </w: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Dates</w:t>
      </w: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732BF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BF6ECD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>
        <w:t xml:space="preserve"> </w:t>
      </w:r>
      <w:hyperlink r:id="rId24" w:history="1">
        <w:r w:rsidRPr="00D36B34">
          <w:rPr>
            <w:rStyle w:val="Hyperlink"/>
          </w:rPr>
          <w:t>https://fsem.dev.cox.com/fsws/AdminBlackout/service/setBlackoutDates</w:t>
        </w:r>
      </w:hyperlink>
    </w:p>
    <w:p w:rsidR="00CF5CAF" w:rsidRP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</w:p>
    <w:p w:rsidR="00BF6ECD" w:rsidRPr="00CF5CAF" w:rsidRDefault="00BF6ECD" w:rsidP="00BF6ECD">
      <w:pPr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Request:</w:t>
      </w:r>
    </w:p>
    <w:p w:rsidR="00BF6ECD" w:rsidRPr="00CF5CAF" w:rsidRDefault="00BF6ECD" w:rsidP="00BF6ECD">
      <w:pPr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{"transactionHeader":{"userId":"PBYchapp","applicationId":"FSCM","transactionId":"4207177561"},"blackoutList":[{"id":null,"blackoutName":"Good Friday","region":"California","openDate":"04/24/2017","startDate":"04/25/2017","endDate":"04/28/2017","crea</w:t>
      </w:r>
      <w:r w:rsidR="00CF5CAF" w:rsidRPr="00CF5CAF">
        <w:rPr>
          <w:rFonts w:ascii="Consolas" w:hAnsi="Consolas" w:cs="Consolas"/>
        </w:rPr>
        <w:t>tedBy":"Premalatha Bychappa"}]}</w:t>
      </w:r>
    </w:p>
    <w:p w:rsidR="00BF6ECD" w:rsidRPr="00CF5CAF" w:rsidRDefault="00BF6ECD" w:rsidP="00BF6ECD">
      <w:pPr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Response:</w:t>
      </w:r>
    </w:p>
    <w:p w:rsidR="00BF6ECD" w:rsidRDefault="00BF6ECD" w:rsidP="00BF6ECD">
      <w:pPr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{"successFlag":"true","transactionHeader":{"userId":"PBYchapp","applicationId":"FSCM","transactionId":"4207177561","token":null,"dateTime":null},"newBlackoutIds":[848]}</w:t>
      </w:r>
    </w:p>
    <w:p w:rsidR="00CF5CAF" w:rsidRPr="00CF5CAF" w:rsidRDefault="00CF5CAF" w:rsidP="00BF6ECD">
      <w:pPr>
        <w:rPr>
          <w:rFonts w:ascii="Consolas" w:hAnsi="Consolas" w:cs="Consola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</w:p>
    <w:p w:rsidR="00CF5CAF" w:rsidRPr="00BF6ECD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</w:pPr>
      <w:r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lastRenderedPageBreak/>
        <w:t xml:space="preserve">Remove </w:t>
      </w: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Blackout</w:t>
      </w:r>
      <w:r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 xml:space="preserve"> </w:t>
      </w:r>
      <w:r w:rsidRPr="00BF6ECD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Dates</w:t>
      </w:r>
      <w:r w:rsidR="00594179">
        <w:rPr>
          <w:rFonts w:ascii="Segoe UI" w:eastAsia="Times New Roman" w:hAnsi="Segoe UI" w:cs="Segoe UI"/>
          <w:b/>
          <w:bCs/>
          <w:color w:val="545454"/>
          <w:sz w:val="28"/>
          <w:szCs w:val="28"/>
          <w:lang w:eastAsia="en-US"/>
        </w:rPr>
        <w:t>:</w:t>
      </w: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732BF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CF5CAF" w:rsidRDefault="00CF5CAF" w:rsidP="00CF5CAF">
      <w:pPr>
        <w:spacing w:before="0" w:after="0" w:line="240" w:lineRule="auto"/>
        <w:textAlignment w:val="top"/>
      </w:pPr>
      <w:r>
        <w:t xml:space="preserve"> </w:t>
      </w:r>
      <w:hyperlink r:id="rId25" w:history="1">
        <w:r w:rsidRPr="00D36B34">
          <w:rPr>
            <w:rStyle w:val="Hyperlink"/>
          </w:rPr>
          <w:t>https://fsem.dev.cox.com/fsws/AdminBlackout/service/removeBlackoutDates</w:t>
        </w:r>
      </w:hyperlink>
    </w:p>
    <w:p w:rsidR="00CF5CAF" w:rsidRDefault="00CF5CAF" w:rsidP="00CF5CAF">
      <w:pPr>
        <w:spacing w:before="0" w:after="0" w:line="240" w:lineRule="auto"/>
        <w:textAlignment w:val="top"/>
      </w:pPr>
    </w:p>
    <w:p w:rsidR="00CF5CAF" w:rsidRDefault="00CF5CAF" w:rsidP="00CF5CAF">
      <w:pPr>
        <w:spacing w:before="0" w:after="0" w:line="240" w:lineRule="auto"/>
        <w:textAlignment w:val="top"/>
      </w:pPr>
    </w:p>
    <w:p w:rsidR="00CF5CAF" w:rsidRPr="00CF5CAF" w:rsidRDefault="00CF5CAF" w:rsidP="00CF5CAF">
      <w:pPr>
        <w:spacing w:before="0" w:after="0" w:line="240" w:lineRule="auto"/>
        <w:textAlignment w:val="top"/>
        <w:rPr>
          <w:rFonts w:ascii="Consolas" w:hAnsi="Consolas" w:cs="Consolas"/>
        </w:rPr>
      </w:pPr>
      <w:r w:rsidRPr="00CF5CAF">
        <w:rPr>
          <w:rFonts w:ascii="Consolas" w:hAnsi="Consolas" w:cs="Consolas"/>
        </w:rPr>
        <w:t>Request:</w:t>
      </w:r>
    </w:p>
    <w:p w:rsidR="00CF5CAF" w:rsidRPr="00CF5CAF" w:rsidRDefault="00CF5CAF" w:rsidP="00CF5CAF">
      <w:pPr>
        <w:spacing w:before="0" w:after="0" w:line="240" w:lineRule="auto"/>
        <w:textAlignment w:val="top"/>
      </w:pPr>
    </w:p>
    <w:p w:rsidR="00CF5CAF" w:rsidRPr="00CF5CAF" w:rsidRDefault="00CF5CAF" w:rsidP="00CF5CAF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CF5CAF">
        <w:rPr>
          <w:rFonts w:ascii="Consolas" w:hAnsi="Consolas" w:cs="Consolas"/>
          <w:color w:val="222222"/>
        </w:rPr>
        <w:t>{"transactionHeader":{"userId":"deeraina","applicationId":"FSCM","transactionId":"3863218458"},"blackoutList":[{"id":828}]}</w:t>
      </w:r>
    </w:p>
    <w:p w:rsidR="00CF5CAF" w:rsidRPr="00CF5CAF" w:rsidRDefault="00CF5CAF" w:rsidP="00CF5CAF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</w:p>
    <w:p w:rsidR="00CF5CAF" w:rsidRPr="00CF5CAF" w:rsidRDefault="00CF5CAF" w:rsidP="00CF5CAF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CF5CAF">
        <w:rPr>
          <w:rFonts w:ascii="Consolas" w:hAnsi="Consolas" w:cs="Consolas"/>
          <w:color w:val="222222"/>
        </w:rPr>
        <w:t>Response:</w:t>
      </w:r>
    </w:p>
    <w:p w:rsidR="00CF5CAF" w:rsidRPr="00CF5CAF" w:rsidRDefault="00CF5CAF" w:rsidP="00CF5CAF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181818" w:themeColor="background2" w:themeShade="1A"/>
          <w:lang w:eastAsia="en-US"/>
        </w:rPr>
      </w:pPr>
      <w:r w:rsidRPr="00CF5CAF">
        <w:rPr>
          <w:rFonts w:ascii="Consolas" w:eastAsia="Times New Roman" w:hAnsi="Consolas" w:cs="Consolas"/>
          <w:bCs/>
          <w:color w:val="181818" w:themeColor="background2" w:themeShade="1A"/>
          <w:lang w:eastAsia="en-US"/>
        </w:rPr>
        <w:t>{"successFlag":"true","transactionHeader":{"userId":"deeraina","applicationId":"FSCM","transactionId":"3863218458","token":null,"dateTime":null}}</w:t>
      </w:r>
    </w:p>
    <w:p w:rsidR="00CF5CAF" w:rsidRDefault="00CF5CAF" w:rsidP="00CF5CAF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181818" w:themeColor="background2" w:themeShade="1A"/>
          <w:lang w:eastAsia="en-US"/>
        </w:rPr>
      </w:pPr>
    </w:p>
    <w:p w:rsidR="00CF5CAF" w:rsidRDefault="00CF5CAF" w:rsidP="00CF5CAF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181818" w:themeColor="background2" w:themeShade="1A"/>
          <w:lang w:eastAsia="en-US"/>
        </w:rPr>
      </w:pPr>
    </w:p>
    <w:p w:rsidR="00594179" w:rsidRDefault="00594179" w:rsidP="00594179">
      <w:pPr>
        <w:pStyle w:val="Heading1"/>
      </w:pPr>
      <w:r>
        <w:t>lockdownservices.war</w:t>
      </w:r>
    </w:p>
    <w:p w:rsidR="00594179" w:rsidRPr="00594179" w:rsidRDefault="00594179" w:rsidP="00CF5CAF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Set </w:t>
      </w:r>
      <w:r w:rsidRPr="00594179">
        <w:rPr>
          <w:rFonts w:ascii="Consolas" w:hAnsi="Consolas" w:cs="Consolas"/>
          <w:b/>
          <w:color w:val="2C2C2C" w:themeColor="text1"/>
          <w:sz w:val="28"/>
          <w:szCs w:val="28"/>
        </w:rPr>
        <w:t>Lockdown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  <w:r w:rsidRPr="00594179">
        <w:rPr>
          <w:rFonts w:ascii="Consolas" w:hAnsi="Consolas" w:cs="Consolas"/>
          <w:b/>
          <w:color w:val="2C2C2C" w:themeColor="text1"/>
          <w:sz w:val="28"/>
          <w:szCs w:val="28"/>
        </w:rPr>
        <w:t>Period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732BF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594179">
        <w:t xml:space="preserve"> </w:t>
      </w:r>
      <w:hyperlink r:id="rId26" w:history="1">
        <w:r w:rsidRPr="00594179">
          <w:rPr>
            <w:rStyle w:val="Hyperlink"/>
            <w:rFonts w:ascii="Consolas" w:hAnsi="Consolas" w:cs="Consolas"/>
          </w:rPr>
          <w:t>https://fsem.dev.cox.com/fsws/AdminLockdown/service/setLockdownPeriod</w:t>
        </w:r>
      </w:hyperlink>
    </w:p>
    <w:p w:rsid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594179">
        <w:rPr>
          <w:rFonts w:ascii="Consolas" w:hAnsi="Consolas" w:cs="Consolas"/>
          <w:color w:val="222222"/>
        </w:rPr>
        <w:t>Request:</w:t>
      </w: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594179">
        <w:rPr>
          <w:rFonts w:ascii="Consolas" w:hAnsi="Consolas" w:cs="Consolas"/>
          <w:color w:val="222222"/>
        </w:rPr>
        <w:t>{"transactionHeader":{"userId":"deeraina","applicationId":"FSCM","transactionId":"4114668181"},"fscmLockdownPeriods":[{"id":"1","region":"Northeast","duration":"0"}]}</w:t>
      </w: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594179">
        <w:rPr>
          <w:rFonts w:ascii="Consolas" w:hAnsi="Consolas" w:cs="Consolas"/>
          <w:color w:val="222222"/>
        </w:rPr>
        <w:t>Response:</w:t>
      </w: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594179">
        <w:rPr>
          <w:rFonts w:ascii="Consolas" w:hAnsi="Consolas" w:cs="Consolas"/>
          <w:color w:val="222222"/>
        </w:rPr>
        <w:t>{"successFlag":"true","transactionHeader":{"userId":"deeraina","applicationId":"FSCM","transactionId":"4114668181","token":null,"dateTime":null},"underLockdown":false}</w:t>
      </w:r>
    </w:p>
    <w:p w:rsid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  <w:sz w:val="18"/>
          <w:szCs w:val="18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</w:t>
      </w:r>
      <w:r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et </w:t>
      </w:r>
      <w:r w:rsidRPr="00594179">
        <w:rPr>
          <w:rFonts w:ascii="Consolas" w:hAnsi="Consolas" w:cs="Consolas"/>
          <w:b/>
          <w:color w:val="2C2C2C" w:themeColor="text1"/>
          <w:sz w:val="28"/>
          <w:szCs w:val="28"/>
        </w:rPr>
        <w:t>Lockdown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  <w:r w:rsidRPr="00594179">
        <w:rPr>
          <w:rFonts w:ascii="Consolas" w:hAnsi="Consolas" w:cs="Consolas"/>
          <w:b/>
          <w:color w:val="2C2C2C" w:themeColor="text1"/>
          <w:sz w:val="28"/>
          <w:szCs w:val="28"/>
        </w:rPr>
        <w:t>Period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</w:pPr>
      <w:r w:rsidRPr="00732BFE">
        <w:rPr>
          <w:rFonts w:ascii="Segoe UI" w:eastAsia="Times New Roman" w:hAnsi="Segoe UI" w:cs="Segoe UI"/>
          <w:b/>
          <w:bCs/>
          <w:color w:val="545454"/>
          <w:sz w:val="18"/>
          <w:szCs w:val="18"/>
          <w:lang w:eastAsia="en-US"/>
        </w:rPr>
        <w:t>Request URL:</w:t>
      </w:r>
    </w:p>
    <w:p w:rsid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594179">
        <w:t xml:space="preserve"> </w:t>
      </w:r>
      <w:hyperlink r:id="rId27" w:history="1">
        <w:r w:rsidRPr="00D36B34">
          <w:rPr>
            <w:rStyle w:val="Hyperlink"/>
            <w:rFonts w:ascii="Consolas" w:hAnsi="Consolas" w:cs="Consolas"/>
          </w:rPr>
          <w:t>https://fsem.dev.cox.com/fsws/AdminLockdown/service/getLockdownPeriod</w:t>
        </w:r>
      </w:hyperlink>
    </w:p>
    <w:p w:rsid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</w:p>
    <w:p w:rsidR="00594179" w:rsidRPr="00594179" w:rsidRDefault="00594179" w:rsidP="00594179">
      <w:pPr>
        <w:spacing w:before="0" w:after="0" w:line="240" w:lineRule="auto"/>
        <w:textAlignment w:val="top"/>
        <w:rPr>
          <w:rFonts w:ascii="Consolas" w:hAnsi="Consolas" w:cs="Consolas"/>
          <w:color w:val="222222"/>
        </w:rPr>
      </w:pPr>
      <w:r w:rsidRPr="00594179">
        <w:rPr>
          <w:rFonts w:ascii="Consolas" w:hAnsi="Consolas" w:cs="Consolas"/>
          <w:color w:val="222222"/>
        </w:rPr>
        <w:t>Request:</w:t>
      </w:r>
    </w:p>
    <w:p w:rsidR="004F169E" w:rsidRPr="00594179" w:rsidRDefault="00594179" w:rsidP="004F169E">
      <w:pPr>
        <w:rPr>
          <w:rFonts w:ascii="Consolas" w:hAnsi="Consolas" w:cs="Consolas"/>
          <w:color w:val="222222"/>
        </w:rPr>
      </w:pPr>
      <w:r w:rsidRPr="00594179">
        <w:rPr>
          <w:rFonts w:ascii="Consolas" w:hAnsi="Consolas" w:cs="Consolas"/>
          <w:color w:val="222222"/>
        </w:rPr>
        <w:t>{"transactionHeader":{"userId":"deeraina","applicationId":"FSCM","transactionId":"4207731625"}}</w:t>
      </w:r>
    </w:p>
    <w:p w:rsidR="00594179" w:rsidRDefault="00594179" w:rsidP="004F169E">
      <w:pPr>
        <w:rPr>
          <w:rFonts w:ascii="Consolas" w:hAnsi="Consolas" w:cs="Consolas"/>
          <w:color w:val="222222"/>
        </w:rPr>
      </w:pPr>
    </w:p>
    <w:p w:rsidR="00594179" w:rsidRPr="00594179" w:rsidRDefault="00594179" w:rsidP="004F169E">
      <w:pPr>
        <w:rPr>
          <w:rFonts w:ascii="Consolas" w:hAnsi="Consolas" w:cs="Consolas"/>
          <w:color w:val="222222"/>
        </w:rPr>
      </w:pPr>
      <w:r w:rsidRPr="00594179">
        <w:rPr>
          <w:rFonts w:ascii="Consolas" w:hAnsi="Consolas" w:cs="Consolas"/>
          <w:color w:val="222222"/>
        </w:rPr>
        <w:lastRenderedPageBreak/>
        <w:t>Response:</w:t>
      </w:r>
    </w:p>
    <w:p w:rsidR="00594179" w:rsidRPr="00594179" w:rsidRDefault="00594179" w:rsidP="004F169E">
      <w:pPr>
        <w:rPr>
          <w:rFonts w:ascii="Consolas" w:hAnsi="Consolas" w:cs="Consolas"/>
        </w:rPr>
      </w:pPr>
      <w:r w:rsidRPr="00594179">
        <w:rPr>
          <w:rFonts w:ascii="Consolas" w:hAnsi="Consolas" w:cs="Consolas"/>
        </w:rPr>
        <w:t>{"successFlag":"true","transactionHeader":{"userId":"deeraina","applicationId":"FSCM","transactionId":"4207731625","token":null,"dateTime":null},"lockdownPeriods":[{"id":3,"region":"Southwest","duration":20,"createdBy":"FSCM_USER","createdDate":"02/17/2017","modifiedBy":"FSCM_USER","modifiedDate":"02/17/2017"},{"id":4,"region":"Southeast","duration":0,"createdBy":"FSCM_USER","createdDate":"02/17/2017","modifiedBy":"FSCM_USER","modifiedDate":"02/17/2017"},{"id":5,"region":"Virginia","duration":0,"createdBy":"FSCM_USER","createdDate":"02/17/2017","modifiedBy":"FSCM_USER","modifiedDate":"02/17/2017"},{"id":2,"region":"Central","duration":0,"createdBy":"FSCM_USER","createdDate":"03/10/2017","modifiedBy":"FSCM_USER","modifiedDate":"03/10/2017"},{"id":6,"region":"California","duration":1,"createdBy":"FSCM_USER","createdDate":"02/17/2017","modifiedBy":"FSCM_USER","modifiedDate":"02/17/2017"},{"id":1,"region":"Northeast","duration":0,"createdBy":"FSCM_USER","createdDate":"04/04/2017","modifiedBy":"FSCM_USER","modifiedDate":"04/04/2017"}],"underLockdown":false}</w:t>
      </w:r>
    </w:p>
    <w:p w:rsidR="004F169E" w:rsidRDefault="004F169E" w:rsidP="004F169E">
      <w:pPr>
        <w:rPr>
          <w:sz w:val="28"/>
          <w:szCs w:val="28"/>
        </w:rPr>
      </w:pPr>
    </w:p>
    <w:p w:rsidR="0015706B" w:rsidRDefault="0015706B" w:rsidP="004F169E">
      <w:pPr>
        <w:rPr>
          <w:sz w:val="28"/>
          <w:szCs w:val="28"/>
        </w:rPr>
      </w:pPr>
    </w:p>
    <w:p w:rsidR="0015706B" w:rsidRDefault="0015706B" w:rsidP="0015706B">
      <w:pPr>
        <w:pStyle w:val="Heading1"/>
      </w:pPr>
      <w:r>
        <w:t>QUOTAZONEservices.war</w:t>
      </w:r>
    </w:p>
    <w:p w:rsidR="0015706B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Add</w:t>
      </w:r>
      <w:r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Quota zone: </w:t>
      </w: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15706B" w:rsidRPr="0015706B" w:rsidRDefault="0015706B" w:rsidP="0015706B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15706B" w:rsidRPr="0015706B" w:rsidRDefault="0015706B" w:rsidP="0015706B">
      <w:pPr>
        <w:rPr>
          <w:rFonts w:ascii="Consolas" w:hAnsi="Consolas" w:cs="Consolas"/>
        </w:rPr>
      </w:pPr>
      <w:r w:rsidRPr="0015706B">
        <w:rPr>
          <w:rFonts w:ascii="Consolas" w:hAnsi="Consolas" w:cs="Consolas"/>
        </w:rPr>
        <w:t xml:space="preserve"> </w:t>
      </w:r>
      <w:hyperlink r:id="rId28" w:history="1">
        <w:r w:rsidRPr="0015706B">
          <w:rPr>
            <w:rStyle w:val="Hyperlink"/>
            <w:rFonts w:ascii="Consolas" w:hAnsi="Consolas" w:cs="Consolas"/>
          </w:rPr>
          <w:t>https://fsem.dev.cox.com/fsws/QuotazoneServices/service/addQuotaZone</w:t>
        </w:r>
      </w:hyperlink>
    </w:p>
    <w:p w:rsidR="0015706B" w:rsidRPr="0015706B" w:rsidRDefault="0015706B" w:rsidP="0015706B">
      <w:pPr>
        <w:rPr>
          <w:rFonts w:ascii="Consolas" w:hAnsi="Consolas" w:cs="Consolas"/>
        </w:rPr>
      </w:pPr>
      <w:r w:rsidRPr="0015706B">
        <w:rPr>
          <w:rFonts w:ascii="Consolas" w:hAnsi="Consolas" w:cs="Consolas"/>
        </w:rPr>
        <w:t>Request:</w:t>
      </w:r>
    </w:p>
    <w:p w:rsidR="0015706B" w:rsidRPr="0015706B" w:rsidRDefault="0015706B" w:rsidP="0015706B">
      <w:pPr>
        <w:rPr>
          <w:rFonts w:ascii="Consolas" w:hAnsi="Consolas" w:cs="Consolas"/>
        </w:rPr>
      </w:pPr>
      <w:r w:rsidRPr="0015706B">
        <w:rPr>
          <w:rFonts w:ascii="Consolas" w:hAnsi="Consolas" w:cs="Consolas"/>
        </w:rPr>
        <w:t>{"transactionHeader":{"userId":"PBYchapp","applicationId":"FSCM","transactionId":"6561511076"},"zones":[{"id"</w:t>
      </w:r>
      <w:proofErr w:type="gramStart"/>
      <w:r w:rsidRPr="0015706B">
        <w:rPr>
          <w:rFonts w:ascii="Consolas" w:hAnsi="Consolas" w:cs="Consolas"/>
        </w:rPr>
        <w:t>:null</w:t>
      </w:r>
      <w:proofErr w:type="gramEnd"/>
      <w:r w:rsidRPr="0015706B">
        <w:rPr>
          <w:rFonts w:ascii="Consolas" w:hAnsi="Consolas" w:cs="Consolas"/>
        </w:rPr>
        <w:t xml:space="preserve">,"quotaZone":"new </w:t>
      </w:r>
      <w:proofErr w:type="spellStart"/>
      <w:r w:rsidRPr="0015706B">
        <w:rPr>
          <w:rFonts w:ascii="Consolas" w:hAnsi="Consolas" w:cs="Consolas"/>
        </w:rPr>
        <w:t>Quotazone</w:t>
      </w:r>
      <w:proofErr w:type="spellEnd"/>
      <w:r w:rsidRPr="0015706B">
        <w:rPr>
          <w:rFonts w:ascii="Consolas" w:hAnsi="Consolas" w:cs="Consolas"/>
        </w:rPr>
        <w:t>","</w:t>
      </w:r>
      <w:proofErr w:type="spellStart"/>
      <w:r w:rsidRPr="0015706B">
        <w:rPr>
          <w:rFonts w:ascii="Consolas" w:hAnsi="Consolas" w:cs="Consolas"/>
        </w:rPr>
        <w:t>region":"Northeast","site":"Cleveland</w:t>
      </w:r>
      <w:proofErr w:type="spellEnd"/>
      <w:r w:rsidRPr="0015706B">
        <w:rPr>
          <w:rFonts w:ascii="Consolas" w:hAnsi="Consolas" w:cs="Consolas"/>
        </w:rPr>
        <w:t>"}]}</w:t>
      </w:r>
    </w:p>
    <w:p w:rsidR="0015706B" w:rsidRPr="0015706B" w:rsidRDefault="0015706B" w:rsidP="0015706B">
      <w:pPr>
        <w:rPr>
          <w:rFonts w:ascii="Consolas" w:hAnsi="Consolas" w:cs="Consolas"/>
        </w:rPr>
      </w:pPr>
    </w:p>
    <w:p w:rsidR="0015706B" w:rsidRPr="0015706B" w:rsidRDefault="0015706B" w:rsidP="0015706B">
      <w:pPr>
        <w:rPr>
          <w:rFonts w:ascii="Consolas" w:hAnsi="Consolas" w:cs="Consolas"/>
        </w:rPr>
      </w:pPr>
      <w:r w:rsidRPr="0015706B">
        <w:rPr>
          <w:rFonts w:ascii="Consolas" w:hAnsi="Consolas" w:cs="Consolas"/>
        </w:rPr>
        <w:t>Response:</w:t>
      </w:r>
    </w:p>
    <w:p w:rsidR="0015706B" w:rsidRPr="0015706B" w:rsidRDefault="0015706B" w:rsidP="0015706B">
      <w:pPr>
        <w:rPr>
          <w:rFonts w:ascii="Consolas" w:hAnsi="Consolas" w:cs="Consolas"/>
        </w:rPr>
      </w:pPr>
      <w:r w:rsidRPr="0015706B">
        <w:rPr>
          <w:rFonts w:ascii="Consolas" w:hAnsi="Consolas" w:cs="Consolas"/>
        </w:rPr>
        <w:t>{"</w:t>
      </w:r>
      <w:proofErr w:type="spellStart"/>
      <w:r w:rsidRPr="0015706B">
        <w:rPr>
          <w:rFonts w:ascii="Consolas" w:hAnsi="Consolas" w:cs="Consolas"/>
        </w:rPr>
        <w:t>successFlag</w:t>
      </w:r>
      <w:proofErr w:type="spellEnd"/>
      <w:r w:rsidRPr="0015706B">
        <w:rPr>
          <w:rFonts w:ascii="Consolas" w:hAnsi="Consolas" w:cs="Consolas"/>
        </w:rPr>
        <w:t>":"</w:t>
      </w:r>
      <w:proofErr w:type="spellStart"/>
      <w:r w:rsidRPr="0015706B">
        <w:rPr>
          <w:rFonts w:ascii="Consolas" w:hAnsi="Consolas" w:cs="Consolas"/>
        </w:rPr>
        <w:t>true","ids</w:t>
      </w:r>
      <w:proofErr w:type="spellEnd"/>
      <w:r w:rsidRPr="0015706B">
        <w:rPr>
          <w:rFonts w:ascii="Consolas" w:hAnsi="Consolas" w:cs="Consolas"/>
        </w:rPr>
        <w:t>"</w:t>
      </w:r>
      <w:proofErr w:type="gramStart"/>
      <w:r w:rsidRPr="0015706B">
        <w:rPr>
          <w:rFonts w:ascii="Consolas" w:hAnsi="Consolas" w:cs="Consolas"/>
        </w:rPr>
        <w:t>:[</w:t>
      </w:r>
      <w:proofErr w:type="gramEnd"/>
      <w:r w:rsidRPr="0015706B">
        <w:rPr>
          <w:rFonts w:ascii="Consolas" w:hAnsi="Consolas" w:cs="Consolas"/>
        </w:rPr>
        <w:t>461]}</w:t>
      </w:r>
    </w:p>
    <w:p w:rsidR="0015706B" w:rsidRDefault="0015706B" w:rsidP="0015706B"/>
    <w:p w:rsidR="0015706B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15706B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15706B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lastRenderedPageBreak/>
        <w:t>Update</w:t>
      </w:r>
      <w:r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Quota zone: </w:t>
      </w: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15706B" w:rsidRDefault="0015706B" w:rsidP="0015706B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15706B" w:rsidRPr="00D25998" w:rsidRDefault="00783E85" w:rsidP="0015706B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hyperlink r:id="rId29" w:history="1">
        <w:r w:rsidR="0015706B" w:rsidRPr="00D25998">
          <w:rPr>
            <w:rStyle w:val="Hyperlink"/>
            <w:rFonts w:ascii="Consolas" w:hAnsi="Consolas" w:cs="Consolas"/>
          </w:rPr>
          <w:t>https://fsem.dev.cox.com/fsws/QuotazoneServices/service/updateQuotaZone</w:t>
        </w:r>
      </w:hyperlink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Request: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{"transactionHeader":{"userId":"PBYchapp","applicationId":"FSCM","transactionId":"7628161961"},"zones":[{"quotaZone":"Virginia Roanoke12","id":"181","region":"Virginia","site":"Roanoke"}]}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Response: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</w:t>
      </w:r>
      <w:proofErr w:type="spellStart"/>
      <w:r w:rsidRPr="00D25998">
        <w:rPr>
          <w:rFonts w:ascii="Consolas" w:hAnsi="Consolas" w:cs="Consolas"/>
        </w:rPr>
        <w:t>successFlag</w:t>
      </w:r>
      <w:proofErr w:type="spellEnd"/>
      <w:r w:rsidRPr="00D25998">
        <w:rPr>
          <w:rFonts w:ascii="Consolas" w:hAnsi="Consolas" w:cs="Consolas"/>
        </w:rPr>
        <w:t>":"true"}</w:t>
      </w:r>
    </w:p>
    <w:p w:rsidR="0015706B" w:rsidRDefault="0015706B" w:rsidP="0015706B"/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</w:t>
      </w:r>
      <w:r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Quota zones: </w:t>
      </w: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15706B" w:rsidRPr="00D25998" w:rsidRDefault="0015706B" w:rsidP="0015706B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D25998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15706B" w:rsidRPr="00D25998" w:rsidRDefault="00783E85" w:rsidP="0015706B">
      <w:pPr>
        <w:rPr>
          <w:rFonts w:ascii="Consolas" w:hAnsi="Consolas" w:cs="Consolas"/>
        </w:rPr>
      </w:pPr>
      <w:hyperlink r:id="rId30" w:history="1">
        <w:r w:rsidR="0015706B" w:rsidRPr="00D25998">
          <w:rPr>
            <w:rStyle w:val="Hyperlink"/>
            <w:rFonts w:ascii="Consolas" w:hAnsi="Consolas" w:cs="Consolas"/>
          </w:rPr>
          <w:t>https://fsem.dev.cox.com/fsws/QuotazoneServices/service/getQuotaZones</w:t>
        </w:r>
      </w:hyperlink>
    </w:p>
    <w:p w:rsidR="0015706B" w:rsidRPr="00D25998" w:rsidRDefault="0015706B" w:rsidP="0015706B">
      <w:pPr>
        <w:rPr>
          <w:rFonts w:ascii="Consolas" w:hAnsi="Consolas" w:cs="Consolas"/>
        </w:rPr>
      </w:pP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Request: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{"transactionHeader":{"userId":"PBYchapp","applicationId":"FSCM","transactionId":"0841426439"}}</w:t>
      </w:r>
    </w:p>
    <w:p w:rsidR="0015706B" w:rsidRPr="00D25998" w:rsidRDefault="0015706B" w:rsidP="0015706B">
      <w:pPr>
        <w:rPr>
          <w:rFonts w:ascii="Consolas" w:hAnsi="Consolas" w:cs="Consolas"/>
        </w:rPr>
      </w:pP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Response: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</w:t>
      </w:r>
      <w:proofErr w:type="spellStart"/>
      <w:r w:rsidRPr="00D25998">
        <w:rPr>
          <w:rFonts w:ascii="Consolas" w:hAnsi="Consolas" w:cs="Consolas"/>
        </w:rPr>
        <w:t>successFlag</w:t>
      </w:r>
      <w:proofErr w:type="spellEnd"/>
      <w:r w:rsidRPr="00D25998">
        <w:rPr>
          <w:rFonts w:ascii="Consolas" w:hAnsi="Consolas" w:cs="Consolas"/>
        </w:rPr>
        <w:t>":"</w:t>
      </w:r>
      <w:proofErr w:type="spellStart"/>
      <w:r w:rsidRPr="00D25998">
        <w:rPr>
          <w:rFonts w:ascii="Consolas" w:hAnsi="Consolas" w:cs="Consolas"/>
        </w:rPr>
        <w:t>true","zones</w:t>
      </w:r>
      <w:proofErr w:type="spellEnd"/>
      <w:r w:rsidRPr="00D25998">
        <w:rPr>
          <w:rFonts w:ascii="Consolas" w:hAnsi="Consolas" w:cs="Consolas"/>
        </w:rPr>
        <w:t xml:space="preserve">":[{"id":142,"quotaZone":"Central Kansas","site":"Kansas","region":"Central","modifiedBy":"PBychapp","modifiedDate":"11/30/2016 04:19:25 ","createdBy":"PBychapp","createdDate":"11/23/2016"},{"id":221,"quotaZone":"null","site":"update4","region":"Update4","modifiedBy":"deeraina","modifiedDate":"01/17/2017 02:18:21 ","createdBy":"ViWisdom","createdDate":"11/29/2016"},{"id":184,"quotaZone":"California </w:t>
      </w:r>
      <w:proofErr w:type="spellStart"/>
      <w:r w:rsidRPr="00D25998">
        <w:rPr>
          <w:rFonts w:ascii="Consolas" w:hAnsi="Consolas" w:cs="Consolas"/>
        </w:rPr>
        <w:t>Orange","site":"Orange</w:t>
      </w:r>
      <w:proofErr w:type="spellEnd"/>
      <w:r w:rsidRPr="00D25998">
        <w:rPr>
          <w:rFonts w:ascii="Consolas" w:hAnsi="Consolas" w:cs="Consolas"/>
        </w:rPr>
        <w:t xml:space="preserve"> County","region":"California","modifiedBy":"ViWisdom","modifiedDate":"01/12/2017 06:11:11 ","createdBy":"PBychapp","createdDate":"11/24/2016"},{"id":301,"quotaZone":"QOTA </w:t>
      </w:r>
      <w:proofErr w:type="spellStart"/>
      <w:r w:rsidRPr="00D25998">
        <w:rPr>
          <w:rFonts w:ascii="Consolas" w:hAnsi="Consolas" w:cs="Consolas"/>
        </w:rPr>
        <w:t>MOdify</w:t>
      </w:r>
      <w:proofErr w:type="spellEnd"/>
      <w:r w:rsidRPr="00D25998">
        <w:rPr>
          <w:rFonts w:ascii="Consolas" w:hAnsi="Consolas" w:cs="Consolas"/>
        </w:rPr>
        <w:t>","</w:t>
      </w:r>
      <w:proofErr w:type="spellStart"/>
      <w:r w:rsidRPr="00D25998">
        <w:rPr>
          <w:rFonts w:ascii="Consolas" w:hAnsi="Consolas" w:cs="Consolas"/>
        </w:rPr>
        <w:t>site":"Palos</w:t>
      </w:r>
      <w:proofErr w:type="spellEnd"/>
      <w:r w:rsidRPr="00D25998">
        <w:rPr>
          <w:rFonts w:ascii="Consolas" w:hAnsi="Consolas" w:cs="Consolas"/>
        </w:rPr>
        <w:t xml:space="preserve"> Verdes","region":"California","modifiedBy":"PBychapp","modifiedDate":"01/17/2</w:t>
      </w:r>
      <w:r w:rsidRPr="00D25998">
        <w:rPr>
          <w:rFonts w:ascii="Consolas" w:hAnsi="Consolas" w:cs="Consolas"/>
        </w:rPr>
        <w:lastRenderedPageBreak/>
        <w:t>017 01:43:32 ","createdBy":"PBychapp","createdDate":"01/12/2017"},{"id":144,"quotaZone":"ZZntral Ohama","site":"Omaha","region":"Central","modifiedBy":"PBychapp","modifiedDate":"02/13/2017 04:51:15 ","createdBy":"PBychapp","createdDate":"11/23/2016"},{"id":145,"quotaZone":"Quotazone61","site":"Phoenix","region":"Southwest","modifiedBy":"PBychapp","modifiedDate":"12/02/2016 05:38:01 ","createdBy":"PBychapp","createdDate":"11/23/2016"},{"id":322,"quotaZone":"QQQ123","site":"Oklahoma","region":"Central","modifiedBy":"cpradhan","modifiedDate":"01/13/2017 04:30:58 ","createdBy":"cpradhan","createdDate":"01/13/2017"},{"id":262,"quotaZone":"QZ12343","site":"Tulsa","region":"Central","modifiedBy":"PBychapp","modifiedDate":"12/02/2016 04:14:19 ","createdBy":"PBychapp","createdDate":"12/02/2016"},{"id":281,"quotaZone":"A12345","site":"San Diego","region":"California","modifiedBy":"PBychapp","modifiedDate":"02/01/2017 03:45:11 ","createdBy":"cpradhan","createdDate":"01/06/2017"},{"id":361,"quotaZone":"143Dev","site":"Orange County","region":"California","modifiedBy":"cpradhan","modifiedDate":"02/15/2017 00:08:44 ","createdBy":"PBychapp","createdDate":"02/07/2017"},{"id":382,"quotaZone":"1234b","site":"Orange County","region":"California","modifiedBy":"smahakud","modifiedDate":"02/10/2017 05:54:09 ","createdBy":"smahakud","createdDate":"02/10/2017"},{"id":401,"quotaZone":"979","site":"Rhode Island","region":"Northeast","modifiedBy":"cpradhan","modifiedDate":"02/14/2017 03:06:39 ","createdBy":"cpradhan","createdDate":"02/14/2017"},{"id":421,"quotaZone":"4577","site":"Macon","region":"Southeast","modifiedBy":"cpradhan","modifiedDate":"02/14/2017 05:54:33 ","createdBy":"cpradhan","createdDate":"02/14/2017"},{"id":302,"quotaZone":"xyz","site":"San Diego","region":"California","createdBy":"ViWisdom","createdDate":"01/12/2017"},{"id":249,"quotaZone":"Zentral Omaha","site":"Omaha","region":"Central","modifiedBy":"PBychapp","modifiedDate":"02/13/2017 04:50:10 ","createdBy":"ViWisdom","createdDate":"11/30/2016"},{"id":341,"quotaZone":"1234cc","site":"Palos Verdes","region":"California","modifiedBy":"cpradhan","modifiedDate":"02/14/2017 08:27:26 ","createdBy":"ViWisdom","createdDate":"01/17/2017"},{"id":422,"quotaZone":"9999","site":"Pensacola","region":"Southeast","modifiedBy":"cpradhan","modifie</w:t>
      </w:r>
      <w:r w:rsidRPr="00D25998">
        <w:rPr>
          <w:rFonts w:ascii="Consolas" w:hAnsi="Consolas" w:cs="Consolas"/>
        </w:rPr>
        <w:lastRenderedPageBreak/>
        <w:t>dDate":"02/14/2017 08:41:18 ","createdBy":"cpradhan","createdDate":"02/14/2017"},{"id":441,"quotaZone":"qqqqqqqqqqqqqqqqqqqq","site":"San Diego","region":"California","modifiedBy":"PBychapp","modifiedDate":"02/17/2017 07:39:36 ","createdBy":"PBychapp","createdDate":"02/15/2017"},{"id":381,"quotaZone":"1438888","site":"Tulsa","region":"Central","modifiedBy":"cpradhan","modifiedDate":"02/14/2017 08:50:22 ","createdBy":"smahakud","createdDate":"02/10/2017"},{"id":243,"quotaZone":"127","site":"Phoenix","region":"Southwest","modifiedBy":"cpradhan","modifiedDate":"02/14/2017 23:22:53 ","createdBy":"PBychapp","createdDate":"11/30/2016"},{"id":181,"quotaZone":"Virginia Roanoke","site":"Roanoke","region":"Virginia","modifiedBy":"PBychapp","modifiedDate":"11/30/2016 04:23:51 ","createdBy":"PBychapp","createdDate":"11/24/2016"}]}</w:t>
      </w:r>
    </w:p>
    <w:p w:rsidR="0015706B" w:rsidRDefault="0015706B" w:rsidP="0015706B"/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Remove</w:t>
      </w:r>
      <w:r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Quota zone: </w:t>
      </w: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15706B" w:rsidRPr="0015706B" w:rsidRDefault="0015706B" w:rsidP="0015706B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 xml:space="preserve"> </w:t>
      </w:r>
      <w:hyperlink r:id="rId31" w:history="1">
        <w:r w:rsidRPr="00D25998">
          <w:rPr>
            <w:rStyle w:val="Hyperlink"/>
            <w:rFonts w:ascii="Consolas" w:hAnsi="Consolas" w:cs="Consolas"/>
          </w:rPr>
          <w:t>https://fsem.dev.cox.com/fsws/QuotazoneServices/service/removeQuotaZone</w:t>
        </w:r>
      </w:hyperlink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Request: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{"transactionHeader":{"userId":"Pbychapp","applicationId":"FSCM","transactionId":"6830153126"},"quotaZoneIds"</w:t>
      </w:r>
      <w:proofErr w:type="gramStart"/>
      <w:r w:rsidRPr="00D25998">
        <w:rPr>
          <w:rFonts w:ascii="Consolas" w:hAnsi="Consolas" w:cs="Consolas"/>
        </w:rPr>
        <w:t>:[</w:t>
      </w:r>
      <w:proofErr w:type="gramEnd"/>
      <w:r w:rsidRPr="00D25998">
        <w:rPr>
          <w:rFonts w:ascii="Consolas" w:hAnsi="Consolas" w:cs="Consolas"/>
        </w:rPr>
        <w:t>422]}</w:t>
      </w:r>
    </w:p>
    <w:p w:rsidR="0015706B" w:rsidRPr="00D25998" w:rsidRDefault="0015706B" w:rsidP="0015706B">
      <w:pPr>
        <w:rPr>
          <w:rFonts w:ascii="Consolas" w:hAnsi="Consolas" w:cs="Consolas"/>
        </w:rPr>
      </w:pP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Response: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</w:t>
      </w:r>
      <w:proofErr w:type="spellStart"/>
      <w:r w:rsidRPr="00D25998">
        <w:rPr>
          <w:rFonts w:ascii="Consolas" w:hAnsi="Consolas" w:cs="Consolas"/>
        </w:rPr>
        <w:t>successFlag</w:t>
      </w:r>
      <w:proofErr w:type="spellEnd"/>
      <w:r w:rsidRPr="00D25998">
        <w:rPr>
          <w:rFonts w:ascii="Consolas" w:hAnsi="Consolas" w:cs="Consolas"/>
        </w:rPr>
        <w:t>":"true"}</w:t>
      </w:r>
    </w:p>
    <w:p w:rsidR="0015706B" w:rsidRDefault="0015706B" w:rsidP="0015706B"/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</w:t>
      </w:r>
      <w:r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Quota zone Assignments: </w:t>
      </w: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15706B" w:rsidRPr="0015706B" w:rsidRDefault="0015706B" w:rsidP="0015706B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15706B" w:rsidRPr="00D25998" w:rsidRDefault="00783E85" w:rsidP="0015706B">
      <w:pPr>
        <w:rPr>
          <w:rFonts w:ascii="Consolas" w:hAnsi="Consolas" w:cs="Consolas"/>
        </w:rPr>
      </w:pPr>
      <w:hyperlink r:id="rId32" w:history="1">
        <w:r w:rsidR="0015706B" w:rsidRPr="00D25998">
          <w:rPr>
            <w:rStyle w:val="Hyperlink"/>
            <w:rFonts w:ascii="Consolas" w:hAnsi="Consolas" w:cs="Consolas"/>
          </w:rPr>
          <w:t>https://fsem.dev.cox.com/fsws/QuotazoneServices/service/getQuotazoneAssignments</w:t>
        </w:r>
      </w:hyperlink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Request: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lastRenderedPageBreak/>
        <w:t>{"transactionHeader":{"userId":"Pbychapp","applicationId":"FSCM","transactionId":"3463156555"},"quotazone":"null"}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Response: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{"successFlag":"true","assignments":[{"id":481,"firstName":"Muthukur","lastName":"Nikhitha","supervisor":"aagrawal","region":"Central","site":"Omaha","emailId":"</w:t>
      </w:r>
      <w:hyperlink r:id="rId33" w:history="1">
        <w:r w:rsidRPr="00D25998">
          <w:rPr>
            <w:rStyle w:val="Hyperlink"/>
            <w:rFonts w:ascii="Consolas" w:hAnsi="Consolas" w:cs="Consolas"/>
          </w:rPr>
          <w:t>Muthukur.Nikhitha@cox.com</w:t>
        </w:r>
      </w:hyperlink>
      <w:r w:rsidRPr="00D25998">
        <w:rPr>
          <w:rFonts w:ascii="Consolas" w:hAnsi="Consolas" w:cs="Consolas"/>
        </w:rPr>
        <w:t>","resourceId":"mnikhith","modifiedBy":"FIG-BATCH","modifiedDate":"04/05/2017 00:00:02 "},{"id":483,"firstName":"Naik","lastName":"Vinayak","supervisor":"rheerala","region":"California","site":"San Diego","emailId":"</w:t>
      </w:r>
      <w:hyperlink r:id="rId34" w:history="1">
        <w:r w:rsidRPr="00D25998">
          <w:rPr>
            <w:rStyle w:val="Hyperlink"/>
            <w:rFonts w:ascii="Consolas" w:hAnsi="Consolas" w:cs="Consolas"/>
          </w:rPr>
          <w:t>Naik.Vinayak@cox.com</w:t>
        </w:r>
      </w:hyperlink>
      <w:r w:rsidRPr="00D25998">
        <w:rPr>
          <w:rFonts w:ascii="Consolas" w:hAnsi="Consolas" w:cs="Consolas"/>
        </w:rPr>
        <w:t>","resourceId":"59328_609","modifiedBy":"FIG-BATCH","modifiedDate":"03/21/2017 00:00:04 "},{"id":381,"firstName":"Muthukur","lastName":"Nikhitha","supervisor":"aagrawal","region":"Central","site":"Omaha","emailId":"</w:t>
      </w:r>
      <w:hyperlink r:id="rId35" w:history="1">
        <w:r w:rsidRPr="00D25998">
          <w:rPr>
            <w:rStyle w:val="Hyperlink"/>
            <w:rFonts w:ascii="Consolas" w:hAnsi="Consolas" w:cs="Consolas"/>
          </w:rPr>
          <w:t>Muthukur.Nikhitha@cox.com</w:t>
        </w:r>
      </w:hyperlink>
      <w:r w:rsidRPr="00D25998">
        <w:rPr>
          <w:rFonts w:ascii="Consolas" w:hAnsi="Consolas" w:cs="Consolas"/>
        </w:rPr>
        <w:t>","resourceId":"MNikhith","modifiedBy":"FIG-BATCH","modifiedDate":"04/05/2017 00:00:01 "},{"id":382,"firstName":"Sharaschandra","lastName":"H S","supervisor":"</w:t>
      </w:r>
      <w:proofErr w:type="spellStart"/>
      <w:r w:rsidRPr="00D25998">
        <w:rPr>
          <w:rFonts w:ascii="Consolas" w:hAnsi="Consolas" w:cs="Consolas"/>
        </w:rPr>
        <w:t>rheerala</w:t>
      </w:r>
      <w:proofErr w:type="spellEnd"/>
      <w:r w:rsidRPr="00D25998">
        <w:rPr>
          <w:rFonts w:ascii="Consolas" w:hAnsi="Consolas" w:cs="Consolas"/>
        </w:rPr>
        <w:t>","</w:t>
      </w:r>
      <w:proofErr w:type="spellStart"/>
      <w:r w:rsidRPr="00D25998">
        <w:rPr>
          <w:rFonts w:ascii="Consolas" w:hAnsi="Consolas" w:cs="Consolas"/>
        </w:rPr>
        <w:t>region":"California","site":"San</w:t>
      </w:r>
      <w:proofErr w:type="spellEnd"/>
      <w:r w:rsidRPr="00D25998">
        <w:rPr>
          <w:rFonts w:ascii="Consolas" w:hAnsi="Consolas" w:cs="Consolas"/>
        </w:rPr>
        <w:t xml:space="preserve"> Diego","emailId":"</w:t>
      </w:r>
      <w:hyperlink r:id="rId36" w:history="1">
        <w:r w:rsidRPr="00D25998">
          <w:rPr>
            <w:rStyle w:val="Hyperlink"/>
            <w:rFonts w:ascii="Consolas" w:hAnsi="Consolas" w:cs="Consolas"/>
          </w:rPr>
          <w:t>Sharaschandra.HS@cox.com</w:t>
        </w:r>
      </w:hyperlink>
      <w:r w:rsidRPr="00D25998">
        <w:rPr>
          <w:rFonts w:ascii="Consolas" w:hAnsi="Consolas" w:cs="Consolas"/>
        </w:rPr>
        <w:t>","resourceId":"sharhs","modifiedBy":"FIG-BATCH","modifiedDate":"04/05/2017 00:00:02 "},{"id":383,"firstName":"Naik","lastName":"Vinayak","supervisor":"rheerala","region":"California","site":"San Diego","emailId":"</w:t>
      </w:r>
      <w:hyperlink r:id="rId37" w:history="1">
        <w:r w:rsidRPr="00D25998">
          <w:rPr>
            <w:rStyle w:val="Hyperlink"/>
            <w:rFonts w:ascii="Consolas" w:hAnsi="Consolas" w:cs="Consolas"/>
          </w:rPr>
          <w:t>Naik.Vinayak@cox.com</w:t>
        </w:r>
      </w:hyperlink>
      <w:r w:rsidRPr="00D25998">
        <w:rPr>
          <w:rFonts w:ascii="Consolas" w:hAnsi="Consolas" w:cs="Consolas"/>
        </w:rPr>
        <w:t>","resourceId":"NVinayak","modifiedBy":"FIG-BATCH","modifiedDate":"04/05/2017 00:00:01 "},{"id":541,"firstName":"Naik","lastName":"Vinayak","supervisor":"rheerala","region":"California","site":"San Diego","emailId":"</w:t>
      </w:r>
      <w:hyperlink r:id="rId38" w:history="1">
        <w:r w:rsidRPr="00D25998">
          <w:rPr>
            <w:rStyle w:val="Hyperlink"/>
            <w:rFonts w:ascii="Consolas" w:hAnsi="Consolas" w:cs="Consolas"/>
          </w:rPr>
          <w:t>Naik.Vinayak@cox.com</w:t>
        </w:r>
      </w:hyperlink>
      <w:r w:rsidRPr="00D25998">
        <w:rPr>
          <w:rFonts w:ascii="Consolas" w:hAnsi="Consolas" w:cs="Consolas"/>
        </w:rPr>
        <w:t>","resourceId":"60326_609","modifiedBy":"FIG-BATCH","modifiedDate":"04/05/2017 00:00:02 "},{"id":501,"firstName":"OpenDJ","lastName":"Orphaned System Account","supervisor":"ancohen","region":"Southeast","site":"Louisiana","emailId":"</w:t>
      </w:r>
      <w:hyperlink r:id="rId39" w:history="1">
        <w:r w:rsidRPr="00D25998">
          <w:rPr>
            <w:rStyle w:val="Hyperlink"/>
            <w:rFonts w:ascii="Consolas" w:hAnsi="Consolas" w:cs="Consolas"/>
          </w:rPr>
          <w:t>Albert.Nelson@cox.com</w:t>
        </w:r>
      </w:hyperlink>
      <w:r w:rsidRPr="00D25998">
        <w:rPr>
          <w:rFonts w:ascii="Consolas" w:hAnsi="Consolas" w:cs="Consolas"/>
        </w:rPr>
        <w:t>","resourceId":"alnelson","modifiedBy":"FIG-BATCH","modifiedDate":"04/05/2017 00:00:01 "},{"id":502,"firstName":"Samantha","lastName":"Roberts","supervisor":"ancohen","region":"Southeast","site":"Louisiana","emailId":"</w:t>
      </w:r>
      <w:hyperlink r:id="rId40" w:history="1">
        <w:r w:rsidRPr="00D25998">
          <w:rPr>
            <w:rStyle w:val="Hyperlink"/>
            <w:rFonts w:ascii="Consolas" w:hAnsi="Consolas" w:cs="Consolas"/>
          </w:rPr>
          <w:t>Samantha.Roberts3@cox.com</w:t>
        </w:r>
      </w:hyperlink>
      <w:r w:rsidRPr="00D25998">
        <w:rPr>
          <w:rFonts w:ascii="Consolas" w:hAnsi="Consolas" w:cs="Consolas"/>
        </w:rPr>
        <w:t>","resourceId":"samanrob","modifiedBy":"FIG-BATCH","modifiedDate":"04/05/2017 00:00:01 "},{"id":503,"firstName":"Schneider","lastName":"Garcia-Byrd","supervisor":"ancohen","region":"Southeast","site":"Louisiana","emailId":"</w:t>
      </w:r>
      <w:hyperlink r:id="rId41" w:history="1">
        <w:r w:rsidRPr="00D25998">
          <w:rPr>
            <w:rStyle w:val="Hyperlink"/>
            <w:rFonts w:ascii="Consolas" w:hAnsi="Consolas" w:cs="Consolas"/>
          </w:rPr>
          <w:t>Schneider.Garcia-byrd@cox.com</w:t>
        </w:r>
      </w:hyperlink>
      <w:r w:rsidRPr="00D25998">
        <w:rPr>
          <w:rFonts w:ascii="Consolas" w:hAnsi="Consolas" w:cs="Consolas"/>
        </w:rPr>
        <w:t>","resourceId":"SGarciabyr","modifiedBy":"FIG-BATCH","modifiedDate":"04/05/2017 00:00:01 "},{"id":504,"firstName":"Sunil","lastName":"Jha","supervisor":"ancohen","region":"Southeast","site":"Louisiana","emailId":"</w:t>
      </w:r>
      <w:hyperlink r:id="rId42" w:history="1">
        <w:r w:rsidRPr="00D25998">
          <w:rPr>
            <w:rStyle w:val="Hyperlink"/>
            <w:rFonts w:ascii="Consolas" w:hAnsi="Consolas" w:cs="Consolas"/>
          </w:rPr>
          <w:t>Sunil.Jha@cox.com</w:t>
        </w:r>
      </w:hyperlink>
      <w:r w:rsidRPr="00D25998">
        <w:rPr>
          <w:rFonts w:ascii="Consolas" w:hAnsi="Consolas" w:cs="Consolas"/>
        </w:rPr>
        <w:t>","resourceId":"sunikuma","modifiedBy":"FIG-BATCH","modifiedDate":"04/05/2017 00:00:01 "},{"id":362,"firstName":"Subhalaxmi","lastName":"Sahoo","supervisor":"pbychapp","region":"Central","site":"Omaha","emailId":"</w:t>
      </w:r>
      <w:hyperlink r:id="rId43" w:history="1">
        <w:r w:rsidRPr="00D25998">
          <w:rPr>
            <w:rStyle w:val="Hyperlink"/>
            <w:rFonts w:ascii="Consolas" w:hAnsi="Consolas" w:cs="Consolas"/>
          </w:rPr>
          <w:t>Basanta.Hota@cox.com</w:t>
        </w:r>
      </w:hyperlink>
      <w:r w:rsidRPr="00D25998">
        <w:rPr>
          <w:rFonts w:ascii="Consolas" w:hAnsi="Consolas" w:cs="Consolas"/>
        </w:rPr>
        <w:t>","resou</w:t>
      </w:r>
      <w:r w:rsidRPr="00D25998">
        <w:rPr>
          <w:rFonts w:ascii="Consolas" w:hAnsi="Consolas" w:cs="Consolas"/>
        </w:rPr>
        <w:lastRenderedPageBreak/>
        <w:t>rceId":"subsahoo","modifiedBy":"PBychapp","modifiedDate":"02/17/2017 07:37:22 "},{"id":421,"firstName":"Amrita","lastName":"Nair","supervisor":"aagrawal","region":"Central","site":"Omaha","emailId":"</w:t>
      </w:r>
      <w:hyperlink r:id="rId44" w:history="1">
        <w:r w:rsidRPr="00D25998">
          <w:rPr>
            <w:rStyle w:val="Hyperlink"/>
            <w:rFonts w:ascii="Consolas" w:hAnsi="Consolas" w:cs="Consolas"/>
          </w:rPr>
          <w:t>Nair.Amrita@cox.com</w:t>
        </w:r>
      </w:hyperlink>
      <w:r w:rsidRPr="00D25998">
        <w:rPr>
          <w:rFonts w:ascii="Consolas" w:hAnsi="Consolas" w:cs="Consolas"/>
        </w:rPr>
        <w:t>","resourceId":"naamrita","modifiedBy":"FIG-BATCH","modifiedDate":"04/05/2017 00:00:01 "},{"id":521,"firstName":"Bikash","lastName":"Agarwall","supervisor":"krohra","region":"Northeast","site":"Connecticut","emailId":"</w:t>
      </w:r>
      <w:hyperlink r:id="rId45" w:history="1">
        <w:r w:rsidRPr="00D25998">
          <w:rPr>
            <w:rStyle w:val="Hyperlink"/>
            <w:rFonts w:ascii="Consolas" w:hAnsi="Consolas" w:cs="Consolas"/>
          </w:rPr>
          <w:t>Bikash.Agarwall@cox.com</w:t>
        </w:r>
      </w:hyperlink>
      <w:r w:rsidRPr="00D25998">
        <w:rPr>
          <w:rFonts w:ascii="Consolas" w:hAnsi="Consolas" w:cs="Consolas"/>
        </w:rPr>
        <w:t>","resourceId":"bagarwal","modifiedBy":"FIG-BATCH","modifiedDate":"04/05/2017 00:00:01 "},{"id":561,"firstName":"Bikash","lastName":"Agarwall","supervisor":"krohra","region":"Northeast","site":"Connecticut","emailId":"</w:t>
      </w:r>
      <w:hyperlink r:id="rId46" w:history="1">
        <w:r w:rsidRPr="00D25998">
          <w:rPr>
            <w:rStyle w:val="Hyperlink"/>
            <w:rFonts w:ascii="Consolas" w:hAnsi="Consolas" w:cs="Consolas"/>
          </w:rPr>
          <w:t>Bikash.Agarwall@cox.com</w:t>
        </w:r>
      </w:hyperlink>
      <w:r w:rsidRPr="00D25998">
        <w:rPr>
          <w:rFonts w:ascii="Consolas" w:hAnsi="Consolas" w:cs="Consolas"/>
        </w:rPr>
        <w:t>","resourceId":"99999_609"}]}</w:t>
      </w:r>
    </w:p>
    <w:p w:rsidR="0015706B" w:rsidRDefault="0015706B" w:rsidP="0015706B"/>
    <w:p w:rsidR="0015706B" w:rsidRPr="00594179" w:rsidRDefault="00D25998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Update</w:t>
      </w:r>
      <w:r w:rsidR="0015706B" w:rsidRPr="00594179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 w:rsidR="0015706B">
        <w:rPr>
          <w:rFonts w:ascii="Consolas" w:hAnsi="Consolas" w:cs="Consolas"/>
          <w:b/>
          <w:color w:val="2C2C2C" w:themeColor="text1"/>
          <w:sz w:val="28"/>
          <w:szCs w:val="28"/>
        </w:rPr>
        <w:t>Quota zone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Assignments</w:t>
      </w:r>
      <w:r w:rsidR="0015706B"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15706B" w:rsidRPr="00594179" w:rsidRDefault="0015706B" w:rsidP="0015706B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15706B" w:rsidRPr="0015706B" w:rsidRDefault="0015706B" w:rsidP="0015706B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15706B" w:rsidRPr="00D25998" w:rsidRDefault="00783E85" w:rsidP="0015706B">
      <w:pPr>
        <w:rPr>
          <w:rFonts w:ascii="Consolas" w:hAnsi="Consolas" w:cs="Consolas"/>
        </w:rPr>
      </w:pPr>
      <w:hyperlink r:id="rId47" w:history="1">
        <w:r w:rsidR="0015706B" w:rsidRPr="00D25998">
          <w:rPr>
            <w:rStyle w:val="Hyperlink"/>
            <w:rFonts w:ascii="Consolas" w:hAnsi="Consolas" w:cs="Consolas"/>
          </w:rPr>
          <w:t>https://fsem.dev.cox.com/fsws/QuotazoneServices/service/updateQuotazoneAssignment</w:t>
        </w:r>
      </w:hyperlink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 xml:space="preserve">Request: 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{"transactionHeader":{"userId":"Pbychapp","applicationId":"FSCM","transactionId":"2688652327"},"quotazoneAssignment":[{"id":"421"</w:t>
      </w:r>
      <w:r w:rsidR="00D25998" w:rsidRPr="00D25998">
        <w:rPr>
          <w:rFonts w:ascii="Consolas" w:hAnsi="Consolas" w:cs="Consolas"/>
        </w:rPr>
        <w:t>,"quotazone":"Zentral Omaha"}]}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Response:</w:t>
      </w:r>
    </w:p>
    <w:p w:rsidR="0015706B" w:rsidRPr="00D25998" w:rsidRDefault="0015706B" w:rsidP="0015706B">
      <w:pPr>
        <w:rPr>
          <w:rFonts w:ascii="Consolas" w:hAnsi="Consolas" w:cs="Consolas"/>
        </w:rPr>
      </w:pPr>
      <w:r w:rsidRPr="00D25998">
        <w:rPr>
          <w:rFonts w:ascii="Consolas" w:hAnsi="Consolas" w:cs="Consolas"/>
        </w:rPr>
        <w:t>{"</w:t>
      </w:r>
      <w:proofErr w:type="spellStart"/>
      <w:r w:rsidRPr="00D25998">
        <w:rPr>
          <w:rFonts w:ascii="Consolas" w:hAnsi="Consolas" w:cs="Consolas"/>
        </w:rPr>
        <w:t>successFlag</w:t>
      </w:r>
      <w:proofErr w:type="spellEnd"/>
      <w:r w:rsidRPr="00D25998">
        <w:rPr>
          <w:rFonts w:ascii="Consolas" w:hAnsi="Consolas" w:cs="Consolas"/>
        </w:rPr>
        <w:t>":"true"}</w:t>
      </w:r>
    </w:p>
    <w:p w:rsidR="00594179" w:rsidRDefault="00594179" w:rsidP="004F169E">
      <w:pPr>
        <w:rPr>
          <w:sz w:val="28"/>
          <w:szCs w:val="28"/>
        </w:rPr>
      </w:pPr>
    </w:p>
    <w:p w:rsidR="00B41828" w:rsidRPr="00594179" w:rsidRDefault="00B41828" w:rsidP="00B41828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 Resource Children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B41828" w:rsidRPr="00594179" w:rsidRDefault="00B41828" w:rsidP="00B41828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B41828" w:rsidRPr="00B41828" w:rsidRDefault="00B41828" w:rsidP="00B41828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B41828" w:rsidRPr="00B41828" w:rsidRDefault="00783E85" w:rsidP="00B41828">
      <w:pPr>
        <w:rPr>
          <w:rFonts w:ascii="Consolas" w:hAnsi="Consolas" w:cs="Consolas"/>
        </w:rPr>
      </w:pPr>
      <w:hyperlink r:id="rId48" w:history="1">
        <w:r w:rsidR="00B41828" w:rsidRPr="00B41828">
          <w:rPr>
            <w:rStyle w:val="Hyperlink"/>
            <w:rFonts w:ascii="Consolas" w:hAnsi="Consolas" w:cs="Consolas"/>
          </w:rPr>
          <w:t>https://fsem.dev.cox.com/fsws/QuotazoneServices/service/getResourceChildren</w:t>
        </w:r>
      </w:hyperlink>
    </w:p>
    <w:p w:rsidR="00B41828" w:rsidRPr="00B41828" w:rsidRDefault="00B41828" w:rsidP="00B41828">
      <w:pPr>
        <w:rPr>
          <w:rFonts w:ascii="Consolas" w:hAnsi="Consolas" w:cs="Consolas"/>
        </w:rPr>
      </w:pPr>
      <w:r w:rsidRPr="00B41828">
        <w:rPr>
          <w:rFonts w:ascii="Consolas" w:hAnsi="Consolas" w:cs="Consolas"/>
        </w:rPr>
        <w:t>Request:</w:t>
      </w:r>
    </w:p>
    <w:p w:rsidR="00B41828" w:rsidRPr="00B41828" w:rsidRDefault="00B41828" w:rsidP="00B41828">
      <w:pPr>
        <w:rPr>
          <w:rFonts w:ascii="Consolas" w:hAnsi="Consolas" w:cs="Consolas"/>
        </w:rPr>
      </w:pPr>
      <w:r w:rsidRPr="00B41828">
        <w:rPr>
          <w:rFonts w:ascii="Consolas" w:hAnsi="Consolas" w:cs="Consolas"/>
        </w:rPr>
        <w:t>{"transactionHeader":{"userId":"Pbychapp","applicationId":"FSCM","transactionId":"3533723027","token":null,"dateTime":null},"supervisors":[{"resourceId":"Pbychapp","designation":"WFM","region":"Central"}]}</w:t>
      </w:r>
    </w:p>
    <w:p w:rsidR="00B41828" w:rsidRPr="00B41828" w:rsidRDefault="00B41828" w:rsidP="00B41828">
      <w:pPr>
        <w:rPr>
          <w:rFonts w:ascii="Consolas" w:hAnsi="Consolas" w:cs="Consolas"/>
        </w:rPr>
      </w:pPr>
    </w:p>
    <w:p w:rsidR="00B41828" w:rsidRDefault="00B41828" w:rsidP="00B41828">
      <w:pPr>
        <w:rPr>
          <w:rFonts w:ascii="Consolas" w:hAnsi="Consolas" w:cs="Consolas"/>
        </w:rPr>
      </w:pPr>
    </w:p>
    <w:p w:rsidR="00B41828" w:rsidRPr="00B41828" w:rsidRDefault="00B41828" w:rsidP="00B41828">
      <w:pPr>
        <w:rPr>
          <w:rFonts w:ascii="Consolas" w:hAnsi="Consolas" w:cs="Consolas"/>
        </w:rPr>
      </w:pPr>
      <w:r w:rsidRPr="00B41828">
        <w:rPr>
          <w:rFonts w:ascii="Consolas" w:hAnsi="Consolas" w:cs="Consolas"/>
        </w:rPr>
        <w:lastRenderedPageBreak/>
        <w:t>Response:</w:t>
      </w:r>
    </w:p>
    <w:p w:rsidR="00B41828" w:rsidRDefault="00B41828" w:rsidP="00B41828">
      <w:pPr>
        <w:rPr>
          <w:rFonts w:ascii="Consolas" w:hAnsi="Consolas" w:cs="Consolas"/>
        </w:rPr>
      </w:pPr>
      <w:r w:rsidRPr="00B41828">
        <w:rPr>
          <w:rFonts w:ascii="Consolas" w:hAnsi="Consolas" w:cs="Consolas"/>
        </w:rPr>
        <w:t>{"successFlag":"true","technicians":[{"firstName":"Ankita","lastName":"Agrawal","techId":"aagrawal","type":"FSS","region":"Central","site":"Omaha","quotaZone":null,"supervisorId":null,"emailId":"</w:t>
      </w:r>
      <w:hyperlink r:id="rId49" w:history="1">
        <w:r w:rsidRPr="00B41828">
          <w:rPr>
            <w:rStyle w:val="Hyperlink"/>
            <w:rFonts w:ascii="Consolas" w:hAnsi="Consolas" w:cs="Consolas"/>
          </w:rPr>
          <w:t>Ankita.Agrawal@cox.com</w:t>
        </w:r>
      </w:hyperlink>
      <w:r w:rsidRPr="00B41828">
        <w:rPr>
          <w:rFonts w:ascii="Consolas" w:hAnsi="Consolas" w:cs="Consolas"/>
        </w:rPr>
        <w:t>"},{"firstName":"Amrita","lastName":"Nair","techId":"60309_609","type":"UHT","region":"Central","site":"Omaha","quotaZone":"ZZntral Ohama","supervisorId":"aagrawal","emailId":"</w:t>
      </w:r>
      <w:hyperlink r:id="rId50" w:history="1">
        <w:r w:rsidRPr="00B41828">
          <w:rPr>
            <w:rStyle w:val="Hyperlink"/>
            <w:rFonts w:ascii="Consolas" w:hAnsi="Consolas" w:cs="Consolas"/>
          </w:rPr>
          <w:t>Nair.Amrita@cox.com</w:t>
        </w:r>
      </w:hyperlink>
      <w:r w:rsidRPr="00B41828">
        <w:rPr>
          <w:rFonts w:ascii="Consolas" w:hAnsi="Consolas" w:cs="Consolas"/>
        </w:rPr>
        <w:t>"},{"firstName":"Deepak","lastName":"Raina","techId":"deeraina","type":"FSS","region":"Central","site":"Omaha","quotaZone":null,"supervisorId":null,"emailId":"</w:t>
      </w:r>
      <w:hyperlink r:id="rId51" w:history="1">
        <w:r w:rsidRPr="00B41828">
          <w:rPr>
            <w:rStyle w:val="Hyperlink"/>
            <w:rFonts w:ascii="Consolas" w:hAnsi="Consolas" w:cs="Consolas"/>
          </w:rPr>
          <w:t>deepak.raina@live.com</w:t>
        </w:r>
      </w:hyperlink>
      <w:r w:rsidRPr="00B41828">
        <w:rPr>
          <w:rFonts w:ascii="Consolas" w:hAnsi="Consolas" w:cs="Consolas"/>
        </w:rPr>
        <w:t>"},{"firstName":"Vivek","lastName":"Wisdom","techId":"viwisdom","type":"UHT","region":"Central","site":"Omaha","quotaZone":"Zentral Omaha","supervisorId":"deeraina","emailId":"</w:t>
      </w:r>
      <w:hyperlink r:id="rId52" w:history="1">
        <w:r w:rsidRPr="00B41828">
          <w:rPr>
            <w:rStyle w:val="Hyperlink"/>
            <w:rFonts w:ascii="Consolas" w:hAnsi="Consolas" w:cs="Consolas"/>
          </w:rPr>
          <w:t>basanta.kumar.hota@accenture.com</w:t>
        </w:r>
      </w:hyperlink>
      <w:r w:rsidRPr="00B41828">
        <w:rPr>
          <w:rFonts w:ascii="Consolas" w:hAnsi="Consolas" w:cs="Consolas"/>
        </w:rPr>
        <w:t>"},{"firstName":"Basanta","lastName":"Hota","techId":"basahota","type":"UHT","region":"Central","site":"Omaha","quotaZone":"Zentral Omaha","supervisorId":"deeraina","emailId":"</w:t>
      </w:r>
      <w:hyperlink r:id="rId53" w:history="1">
        <w:r w:rsidRPr="00B41828">
          <w:rPr>
            <w:rStyle w:val="Hyperlink"/>
            <w:rFonts w:ascii="Consolas" w:hAnsi="Consolas" w:cs="Consolas"/>
          </w:rPr>
          <w:t>Basanta.Hota@cox.com</w:t>
        </w:r>
      </w:hyperlink>
      <w:r w:rsidRPr="00B41828">
        <w:rPr>
          <w:rFonts w:ascii="Consolas" w:hAnsi="Consolas" w:cs="Consolas"/>
        </w:rPr>
        <w:t>"},{"firstName":"Ram","lastName":"Kankanala","techId":"60599_609","type":"UHT","region":"Central","site":"Omaha","quotaZone":"Zentral Omaha","supervisorId":"deeraina","emailId":"</w:t>
      </w:r>
      <w:hyperlink r:id="rId54" w:history="1">
        <w:r w:rsidRPr="00B41828">
          <w:rPr>
            <w:rStyle w:val="Hyperlink"/>
            <w:rFonts w:ascii="Consolas" w:hAnsi="Consolas" w:cs="Consolas"/>
          </w:rPr>
          <w:t>Ramakrishna.Kankanala@cox.com</w:t>
        </w:r>
      </w:hyperlink>
      <w:r w:rsidRPr="00B41828">
        <w:rPr>
          <w:rFonts w:ascii="Consolas" w:hAnsi="Consolas" w:cs="Consolas"/>
        </w:rPr>
        <w:t>"}]}</w:t>
      </w:r>
    </w:p>
    <w:p w:rsidR="009B1052" w:rsidRPr="00B41828" w:rsidRDefault="009B1052" w:rsidP="00B41828">
      <w:pPr>
        <w:rPr>
          <w:rFonts w:ascii="Consolas" w:hAnsi="Consolas" w:cs="Consolas"/>
        </w:rPr>
      </w:pPr>
    </w:p>
    <w:p w:rsidR="009B1052" w:rsidRDefault="009B1052" w:rsidP="009B1052">
      <w:pPr>
        <w:pStyle w:val="Heading1"/>
      </w:pPr>
      <w:r>
        <w:t>Admintimeslots.war</w:t>
      </w:r>
    </w:p>
    <w:p w:rsidR="009B1052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 timeslots by region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9B1052" w:rsidRPr="0015706B" w:rsidRDefault="009B1052" w:rsidP="009B1052">
      <w:pPr>
        <w:rPr>
          <w:rFonts w:ascii="Consolas" w:eastAsia="Times New Roman" w:hAnsi="Consolas" w:cs="Consolas"/>
          <w:b/>
          <w:bCs/>
          <w:color w:val="545454"/>
          <w:lang w:eastAsia="en-US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</w:p>
    <w:p w:rsidR="009B1052" w:rsidRDefault="009B1052" w:rsidP="009B1052">
      <w:pPr>
        <w:rPr>
          <w:rFonts w:ascii="Consolas" w:hAnsi="Consolas" w:cs="Consolas"/>
        </w:rPr>
      </w:pPr>
      <w:hyperlink r:id="rId55" w:history="1">
        <w:r w:rsidRPr="008F0064">
          <w:rPr>
            <w:rStyle w:val="Hyperlink"/>
            <w:rFonts w:ascii="Consolas" w:hAnsi="Consolas" w:cs="Consolas"/>
          </w:rPr>
          <w:t>https://fsem.dev.cox.com/fsws/AdminTimeslot/service/getTimeslotByRegion</w:t>
        </w:r>
      </w:hyperlink>
    </w:p>
    <w:p w:rsidR="009B1052" w:rsidRP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>Request:</w:t>
      </w:r>
    </w:p>
    <w:p w:rsidR="009B1052" w:rsidRP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>{"transactionHeader":{"userId":"Pbychapp","applicationId":"FSCM"</w:t>
      </w:r>
      <w:r>
        <w:rPr>
          <w:rFonts w:ascii="Consolas" w:hAnsi="Consolas" w:cs="Consolas"/>
        </w:rPr>
        <w:t>,"transactionId":"2851929542"}}</w:t>
      </w:r>
    </w:p>
    <w:p w:rsidR="009B1052" w:rsidRP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>Response:</w:t>
      </w:r>
    </w:p>
    <w:p w:rsid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 xml:space="preserve">{"successFlag":"true","transactionHeader":{"userId":"Pbychapp","applicationId":"FSCM","transactionId":"2851929542","token":null,"dateTime":null},"timeslotRegionMappings":[{"region":"Southwest","timeslotsList":["8-10 AM","10-12 PM","1-3 PM","3-5 PM","5-7 PM","7-9 </w:t>
      </w:r>
      <w:proofErr w:type="spellStart"/>
      <w:r w:rsidRPr="009B1052">
        <w:rPr>
          <w:rFonts w:ascii="Consolas" w:hAnsi="Consolas" w:cs="Consolas"/>
        </w:rPr>
        <w:t>PM","All</w:t>
      </w:r>
      <w:proofErr w:type="spellEnd"/>
      <w:r w:rsidRPr="009B1052">
        <w:rPr>
          <w:rFonts w:ascii="Consolas" w:hAnsi="Consolas" w:cs="Consolas"/>
        </w:rPr>
        <w:t xml:space="preserve"> Day"]},{"region":"Central","</w:t>
      </w:r>
      <w:proofErr w:type="spellStart"/>
      <w:r w:rsidRPr="009B1052">
        <w:rPr>
          <w:rFonts w:ascii="Consolas" w:hAnsi="Consolas" w:cs="Consolas"/>
        </w:rPr>
        <w:t>timeslotsList</w:t>
      </w:r>
      <w:proofErr w:type="spellEnd"/>
      <w:r w:rsidRPr="009B1052">
        <w:rPr>
          <w:rFonts w:ascii="Consolas" w:hAnsi="Consolas" w:cs="Consolas"/>
        </w:rPr>
        <w:t xml:space="preserve">":["8-10 AM","10-12 PM","1-3 PM","3-5 PM","5-7 PM","7-9 </w:t>
      </w:r>
      <w:proofErr w:type="spellStart"/>
      <w:r w:rsidRPr="009B1052">
        <w:rPr>
          <w:rFonts w:ascii="Consolas" w:hAnsi="Consolas" w:cs="Consolas"/>
        </w:rPr>
        <w:t>PM","All</w:t>
      </w:r>
      <w:proofErr w:type="spellEnd"/>
      <w:r w:rsidRPr="009B1052">
        <w:rPr>
          <w:rFonts w:ascii="Consolas" w:hAnsi="Consolas" w:cs="Consolas"/>
        </w:rPr>
        <w:t xml:space="preserve"> Day"]},{"region":"California","</w:t>
      </w:r>
      <w:proofErr w:type="spellStart"/>
      <w:r w:rsidRPr="009B1052">
        <w:rPr>
          <w:rFonts w:ascii="Consolas" w:hAnsi="Consolas" w:cs="Consolas"/>
        </w:rPr>
        <w:t>timeslotsList</w:t>
      </w:r>
      <w:proofErr w:type="spellEnd"/>
      <w:r w:rsidRPr="009B1052">
        <w:rPr>
          <w:rFonts w:ascii="Consolas" w:hAnsi="Consolas" w:cs="Consolas"/>
        </w:rPr>
        <w:t xml:space="preserve">":["7-8 AM","8-10 AM","10-12 PM","1-3 PM","3-5 PM","5-6:30 PM","7-9 </w:t>
      </w:r>
      <w:proofErr w:type="spellStart"/>
      <w:r w:rsidRPr="009B1052">
        <w:rPr>
          <w:rFonts w:ascii="Consolas" w:hAnsi="Consolas" w:cs="Consolas"/>
        </w:rPr>
        <w:t>PM","All</w:t>
      </w:r>
      <w:proofErr w:type="spellEnd"/>
      <w:r w:rsidRPr="009B1052">
        <w:rPr>
          <w:rFonts w:ascii="Consolas" w:hAnsi="Consolas" w:cs="Consolas"/>
        </w:rPr>
        <w:t xml:space="preserve"> Day"]},{"region":"Southeast","</w:t>
      </w:r>
      <w:proofErr w:type="spellStart"/>
      <w:r w:rsidRPr="009B1052">
        <w:rPr>
          <w:rFonts w:ascii="Consolas" w:hAnsi="Consolas" w:cs="Consolas"/>
        </w:rPr>
        <w:t>timeslotsList</w:t>
      </w:r>
      <w:proofErr w:type="spellEnd"/>
      <w:r w:rsidRPr="009B1052">
        <w:rPr>
          <w:rFonts w:ascii="Consolas" w:hAnsi="Consolas" w:cs="Consolas"/>
        </w:rPr>
        <w:t xml:space="preserve">":["8-10 AM","10-12 PM","1-3 PM","3-5 PM","5-7 PM","7-9 </w:t>
      </w:r>
      <w:proofErr w:type="spellStart"/>
      <w:r w:rsidRPr="009B1052">
        <w:rPr>
          <w:rFonts w:ascii="Consolas" w:hAnsi="Consolas" w:cs="Consolas"/>
        </w:rPr>
        <w:t>PM","All</w:t>
      </w:r>
      <w:proofErr w:type="spellEnd"/>
      <w:r w:rsidRPr="009B1052">
        <w:rPr>
          <w:rFonts w:ascii="Consolas" w:hAnsi="Consolas" w:cs="Consolas"/>
        </w:rPr>
        <w:t xml:space="preserve"> </w:t>
      </w:r>
      <w:r w:rsidRPr="009B1052">
        <w:rPr>
          <w:rFonts w:ascii="Consolas" w:hAnsi="Consolas" w:cs="Consolas"/>
        </w:rPr>
        <w:lastRenderedPageBreak/>
        <w:t>Day"]},{"region":"Virginia","</w:t>
      </w:r>
      <w:proofErr w:type="spellStart"/>
      <w:r w:rsidRPr="009B1052">
        <w:rPr>
          <w:rFonts w:ascii="Consolas" w:hAnsi="Consolas" w:cs="Consolas"/>
        </w:rPr>
        <w:t>timeslotsList</w:t>
      </w:r>
      <w:proofErr w:type="spellEnd"/>
      <w:r w:rsidRPr="009B1052">
        <w:rPr>
          <w:rFonts w:ascii="Consolas" w:hAnsi="Consolas" w:cs="Consolas"/>
        </w:rPr>
        <w:t xml:space="preserve">":["8-10 AM","10-12 PM","1-3 PM","3-5 PM","5-7 PM","7-9 </w:t>
      </w:r>
      <w:proofErr w:type="spellStart"/>
      <w:r w:rsidRPr="009B1052">
        <w:rPr>
          <w:rFonts w:ascii="Consolas" w:hAnsi="Consolas" w:cs="Consolas"/>
        </w:rPr>
        <w:t>PM","All</w:t>
      </w:r>
      <w:proofErr w:type="spellEnd"/>
      <w:r w:rsidRPr="009B1052">
        <w:rPr>
          <w:rFonts w:ascii="Consolas" w:hAnsi="Consolas" w:cs="Consolas"/>
        </w:rPr>
        <w:t xml:space="preserve"> Day"]},{"region":"Northeast","</w:t>
      </w:r>
      <w:proofErr w:type="spellStart"/>
      <w:r w:rsidRPr="009B1052">
        <w:rPr>
          <w:rFonts w:ascii="Consolas" w:hAnsi="Consolas" w:cs="Consolas"/>
        </w:rPr>
        <w:t>timeslotsList</w:t>
      </w:r>
      <w:proofErr w:type="spellEnd"/>
      <w:r w:rsidRPr="009B1052">
        <w:rPr>
          <w:rFonts w:ascii="Consolas" w:hAnsi="Consolas" w:cs="Consolas"/>
        </w:rPr>
        <w:t xml:space="preserve">":["8-10 AM","10-12 PM","1-3 PM","3-5 PM","5-7 PM","7-9 </w:t>
      </w:r>
      <w:proofErr w:type="spellStart"/>
      <w:r w:rsidRPr="009B1052">
        <w:rPr>
          <w:rFonts w:ascii="Consolas" w:hAnsi="Consolas" w:cs="Consolas"/>
        </w:rPr>
        <w:t>PM","All</w:t>
      </w:r>
      <w:proofErr w:type="spellEnd"/>
      <w:r w:rsidRPr="009B1052">
        <w:rPr>
          <w:rFonts w:ascii="Consolas" w:hAnsi="Consolas" w:cs="Consolas"/>
        </w:rPr>
        <w:t xml:space="preserve"> Day"]}]}</w:t>
      </w:r>
    </w:p>
    <w:p w:rsidR="009B1052" w:rsidRPr="00D25998" w:rsidRDefault="009B1052" w:rsidP="009B1052">
      <w:pPr>
        <w:rPr>
          <w:rFonts w:ascii="Consolas" w:hAnsi="Consolas" w:cs="Consolas"/>
        </w:rPr>
      </w:pPr>
    </w:p>
    <w:p w:rsidR="009B1052" w:rsidRDefault="009B1052" w:rsidP="009B1052">
      <w:pPr>
        <w:pStyle w:val="Heading1"/>
      </w:pPr>
      <w:r w:rsidRPr="009B1052">
        <w:t>AdminRegionByUser</w:t>
      </w:r>
      <w:r>
        <w:t>.war</w:t>
      </w:r>
    </w:p>
    <w:p w:rsidR="009B1052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 w:rsidRPr="009B1052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</w:t>
      </w: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 w:rsidRPr="009B1052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Users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  <w:r w:rsidRPr="009B1052"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B41828" w:rsidRPr="009B1052" w:rsidRDefault="009B1052" w:rsidP="009B1052">
      <w:pPr>
        <w:rPr>
          <w:rFonts w:ascii="Consolas" w:hAnsi="Consolas" w:cs="Consolas"/>
          <w:color w:val="222222"/>
        </w:rPr>
      </w:pPr>
      <w:hyperlink r:id="rId56" w:history="1">
        <w:r w:rsidRPr="009B1052">
          <w:rPr>
            <w:rStyle w:val="Hyperlink"/>
            <w:rFonts w:ascii="Consolas" w:hAnsi="Consolas" w:cs="Consolas"/>
          </w:rPr>
          <w:t>https://fsem.dev.cox.com/fsws/AdminRegionByUser/service/getUsers</w:t>
        </w:r>
      </w:hyperlink>
    </w:p>
    <w:p w:rsidR="009B1052" w:rsidRP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>Request:</w:t>
      </w:r>
    </w:p>
    <w:p w:rsid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>{"transactionHeader":{"userId":"Pbychapp","applicationId":"FSCM"</w:t>
      </w:r>
      <w:r>
        <w:rPr>
          <w:rFonts w:ascii="Consolas" w:hAnsi="Consolas" w:cs="Consolas"/>
        </w:rPr>
        <w:t>,"transactionId":"4928255496"}}</w:t>
      </w:r>
    </w:p>
    <w:p w:rsidR="009B1052" w:rsidRPr="009B1052" w:rsidRDefault="009B1052" w:rsidP="009B1052">
      <w:pPr>
        <w:rPr>
          <w:rFonts w:ascii="Consolas" w:hAnsi="Consolas" w:cs="Consolas"/>
        </w:rPr>
      </w:pPr>
    </w:p>
    <w:p w:rsidR="009B1052" w:rsidRP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>Response:</w:t>
      </w:r>
    </w:p>
    <w:p w:rsidR="009B1052" w:rsidRDefault="009B1052" w:rsidP="009B1052">
      <w:pPr>
        <w:rPr>
          <w:rFonts w:ascii="Consolas" w:hAnsi="Consolas" w:cs="Consolas"/>
        </w:rPr>
      </w:pPr>
      <w:r w:rsidRPr="009B1052">
        <w:rPr>
          <w:rFonts w:ascii="Consolas" w:hAnsi="Consolas" w:cs="Consolas"/>
        </w:rPr>
        <w:t>{"successFlag":"true","users":[{"id":9,"firstName":"Deepak","lastName":"Raina","techId":"deeraina","isSuperUser":"Y","isAdmin":"Y","type":"FSS","region":"Central","site":"Omaha","emailId":"deepak.raina@live.com","createDate":"09/27/2016","createdBy":"FSCM","modifiedBy":"FSCM_USER","status":"Y"},{"id":386,"firstName":"Ankita","lastName":"Agrawal","techId":"aagrawal","isSuperUser":"Y","isAdmin":"Y","type":"FSS","region":"Central","site":"Omaha","emailId":"Ankita.Agrawal@cox.com","createDate":"12/28/2016","createdBy":"deeraina","modifiedBy":"deeraina","status":"Y"},{"id":34,"firstName":"Ravi","lastName":"Heeralal","techId":"rheerala","isSuperUser":"Y","isAdmin":"Y","type":"FSS","region":"California","site":"San Diego","emailId":"Ravi.Heeralal@cox.com","createDate":"01/19/2017","createdBy":"schakrab","status":"Y"},{"id":2,"firstName":"Chitralekha","lastName":"Pradhan","techId":"cpradhan","isSuperUser":"Y","isAdmin":"Y","type":"WFM","region":"Central","site":null,"emailId":"techbasanta757@gmail.com","createDate":"08/23/2016","createdBy":"FSCM","modifiedBy":"pbychapp","status":"Y"},{"id":699,"firstName":"Mike","lastName":"Ramsey","techId":"mramsey","isSuperUser":"Y","isAdmin":"Y","type":"WFM","region":"Northeast","site":null,"emailId":"mike.ramsey@cox.com","createDate":"02/08/2017","createdBy":"deeraina","modifiedBy":"mramsey","status":"Y"},{"id":227,"firstName":"Premalatha","lastName":"Bychappa","techId":"pbychapp","isSuperUser":"Y","isAdmin":"Y","type":"WFM","region":"Central","site":null,"emailId":"pbychapp@cox.com","createDate":"11/10/2016","createdBy":"PBychapp","modifiedBy":"cpradhan","status":"Y"},{"id":696,"firstName":"s","lastName":"b","techId":"nikkithas","isSuperUser":"Y","isAdmin":"Y"</w:t>
      </w:r>
      <w:r w:rsidRPr="009B1052">
        <w:rPr>
          <w:rFonts w:ascii="Consolas" w:hAnsi="Consolas" w:cs="Consolas"/>
        </w:rPr>
        <w:lastRenderedPageBreak/>
        <w:t>,"type":"WFM","region":"Central","site":null,"emailId":"basant1993.dev@gmail.com","createDate":"02/08/2017","createdBy":"subsahoo","modifiedBy":"pbychapp","status":"Y"},{"id":5,"firstName":"Atul","lastName":"Sawant","techId":"asawant","isSuperUser":"Y","isAdmin":"Y","type":"WFM","region":"Southwest","site":null,"emailId":"soumya.mahakud@cox.com","createDate":"08/29/2016","createdBy":"FSCM","modifiedBy":"ViWisdom","status":"Y"},{"id":761,"firstName":"Jennifer ","lastName":"Neyman","techId":"jeneyman","isSuperUser":"Y","isAdmin":"Y","type":"WFM","region":"Northeast","site":null,"emailId":"jennifer.neyman@cox.com","createDate":"03/28/2017","createdBy":"mramsey","status":"Y"},{"id":741,"firstName":"Andrew","lastName":"Cohen","techId":"ancohen","isSuperUser":"Y","isAdmin":"Y","type":"FSS","region":"Southeast","site":"Louisiana","emailId":"andrew.cohen@cox.com","createDate":"03/09/2017","createdBy":"mramsey","modifiedBy":"mramsey","status":"Y"},{"id":186,"firstName":"Kapil","lastName":"Rohra","techId":"krohra","isSuperUser":"Y","isAdmin":"Y","type":"FSS","region":"Northeast","site":"Connecticut","emailId":"kapil.rohra@cox.com","createDate":"03/02/2017","createdBy":"schakrab","modifiedBy":"schakrab","status":"Y"}]}</w:t>
      </w:r>
    </w:p>
    <w:p w:rsidR="009B1052" w:rsidRPr="009B1052" w:rsidRDefault="009B1052" w:rsidP="009B1052">
      <w:pPr>
        <w:rPr>
          <w:rFonts w:ascii="Consolas" w:hAnsi="Consolas" w:cs="Consolas"/>
        </w:rPr>
      </w:pP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 w:rsidRPr="009B1052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</w:t>
      </w: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User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  <w:r w:rsidRPr="009B1052"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9B1052" w:rsidRDefault="009B1052" w:rsidP="009B1052">
      <w:pPr>
        <w:rPr>
          <w:rFonts w:ascii="Consolas" w:hAnsi="Consolas" w:cs="Consolas"/>
          <w:color w:val="222222"/>
        </w:rPr>
      </w:pPr>
      <w:hyperlink r:id="rId57" w:history="1">
        <w:r w:rsidRPr="008F0064">
          <w:rPr>
            <w:rStyle w:val="Hyperlink"/>
            <w:rFonts w:ascii="Consolas" w:hAnsi="Consolas" w:cs="Consolas"/>
          </w:rPr>
          <w:t>https://fsem.dev.cox.com/fsws/AdminRegionByUser/service/getUsers</w:t>
        </w:r>
      </w:hyperlink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  <w:r w:rsidRPr="009B1052">
        <w:rPr>
          <w:rFonts w:ascii="Consolas" w:hAnsi="Consolas" w:cs="Consolas"/>
          <w:color w:val="222222"/>
        </w:rPr>
        <w:t>Request:</w:t>
      </w:r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  <w:r w:rsidRPr="009B1052">
        <w:rPr>
          <w:rFonts w:ascii="Consolas" w:hAnsi="Consolas" w:cs="Consolas"/>
          <w:color w:val="222222"/>
        </w:rPr>
        <w:t>{"transactionHeader":{"userId":"Pbychapp","applicationId":"FSCM","transactionId":"4928255496"},"user":"Pbychapp"}</w:t>
      </w:r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  <w:r w:rsidRPr="009B1052">
        <w:rPr>
          <w:rFonts w:ascii="Consolas" w:hAnsi="Consolas" w:cs="Consolas"/>
          <w:color w:val="222222"/>
        </w:rPr>
        <w:t>Response:</w:t>
      </w:r>
    </w:p>
    <w:p w:rsidR="009B1052" w:rsidRDefault="009B1052" w:rsidP="009B1052">
      <w:pPr>
        <w:rPr>
          <w:rFonts w:ascii="Consolas" w:hAnsi="Consolas" w:cs="Consolas"/>
          <w:color w:val="222222"/>
        </w:rPr>
      </w:pPr>
      <w:r w:rsidRPr="009B1052">
        <w:rPr>
          <w:rFonts w:ascii="Consolas" w:hAnsi="Consolas" w:cs="Consolas"/>
          <w:color w:val="222222"/>
        </w:rPr>
        <w:t>{"id":227,"firstName":"Premalatha","lastName":"Bychappa","techId":"pbychapp","isSuperUser":"Y","isAdmin":"Y","type":"WFM","region":"Central","site":null,"emailId":"pbychapp@cox.com","createDate":"11/10/2016","createdBy":"PBychapp","modifiedBy":"cpradhan","status":"Y"}</w:t>
      </w:r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 w:rsidRPr="009B1052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</w:t>
      </w: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Region By User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: </w:t>
      </w:r>
    </w:p>
    <w:p w:rsidR="009B1052" w:rsidRPr="00594179" w:rsidRDefault="009B1052" w:rsidP="009B1052">
      <w:pPr>
        <w:spacing w:before="0" w:after="0" w:line="240" w:lineRule="auto"/>
        <w:textAlignment w:val="top"/>
        <w:rPr>
          <w:rFonts w:ascii="Consolas" w:eastAsia="Times New Roman" w:hAnsi="Consolas" w:cs="Consolas"/>
          <w:bCs/>
          <w:color w:val="545454"/>
          <w:lang w:eastAsia="en-US"/>
        </w:rPr>
      </w:pPr>
    </w:p>
    <w:p w:rsidR="009B1052" w:rsidRPr="009B1052" w:rsidRDefault="009B1052" w:rsidP="009B1052">
      <w:pPr>
        <w:rPr>
          <w:rFonts w:ascii="Consolas" w:hAnsi="Consolas" w:cs="Consolas"/>
          <w:color w:val="222222"/>
        </w:rPr>
      </w:pPr>
      <w:r w:rsidRPr="0015706B">
        <w:rPr>
          <w:rFonts w:ascii="Consolas" w:eastAsia="Times New Roman" w:hAnsi="Consolas" w:cs="Consolas"/>
          <w:b/>
          <w:bCs/>
          <w:color w:val="545454"/>
          <w:lang w:eastAsia="en-US"/>
        </w:rPr>
        <w:t>Request URL:</w:t>
      </w:r>
      <w:r w:rsidRPr="009B1052">
        <w:rPr>
          <w:rFonts w:ascii="Consolas" w:hAnsi="Consolas" w:cs="Consolas"/>
          <w:color w:val="222222"/>
          <w:sz w:val="18"/>
          <w:szCs w:val="18"/>
        </w:rPr>
        <w:t xml:space="preserve"> </w:t>
      </w:r>
    </w:p>
    <w:p w:rsidR="009B1052" w:rsidRDefault="009B1052" w:rsidP="009B1052">
      <w:pPr>
        <w:rPr>
          <w:rFonts w:ascii="Consolas" w:hAnsi="Consolas" w:cs="Consolas"/>
          <w:color w:val="222222"/>
        </w:rPr>
      </w:pPr>
      <w:hyperlink r:id="rId58" w:history="1">
        <w:r w:rsidRPr="008F0064">
          <w:rPr>
            <w:rStyle w:val="Hyperlink"/>
            <w:rFonts w:ascii="Consolas" w:hAnsi="Consolas" w:cs="Consolas"/>
          </w:rPr>
          <w:t>https://fsem.dev.cox.com/fsws/AdminRegionByUser/service/</w:t>
        </w:r>
        <w:r w:rsidR="00D50264" w:rsidRPr="00D50264">
          <w:t xml:space="preserve"> </w:t>
        </w:r>
        <w:proofErr w:type="spellStart"/>
        <w:r w:rsidR="00D50264" w:rsidRPr="00D50264">
          <w:rPr>
            <w:rStyle w:val="Hyperlink"/>
            <w:rFonts w:ascii="Consolas" w:hAnsi="Consolas" w:cs="Consolas"/>
          </w:rPr>
          <w:t>getRegionsByUsers</w:t>
        </w:r>
        <w:proofErr w:type="spellEnd"/>
      </w:hyperlink>
    </w:p>
    <w:p w:rsidR="00D50264" w:rsidRPr="00D50264" w:rsidRDefault="00D50264" w:rsidP="00D50264">
      <w:pPr>
        <w:rPr>
          <w:rFonts w:ascii="Consolas" w:hAnsi="Consolas" w:cs="Consolas"/>
          <w:color w:val="222222"/>
        </w:rPr>
      </w:pPr>
      <w:r w:rsidRPr="00D50264">
        <w:rPr>
          <w:rFonts w:ascii="Consolas" w:hAnsi="Consolas" w:cs="Consolas"/>
          <w:color w:val="222222"/>
        </w:rPr>
        <w:t>Request:</w:t>
      </w:r>
    </w:p>
    <w:p w:rsidR="00D50264" w:rsidRPr="00D50264" w:rsidRDefault="00D50264" w:rsidP="00D50264">
      <w:pPr>
        <w:rPr>
          <w:rFonts w:ascii="Consolas" w:hAnsi="Consolas" w:cs="Consolas"/>
          <w:color w:val="222222"/>
        </w:rPr>
      </w:pPr>
      <w:r w:rsidRPr="00D50264">
        <w:rPr>
          <w:rFonts w:ascii="Consolas" w:hAnsi="Consolas" w:cs="Consolas"/>
          <w:color w:val="222222"/>
        </w:rPr>
        <w:lastRenderedPageBreak/>
        <w:t>{"transactionHeader":{"userId":"Pbychapp","applicationId":"FSCM","transactionId":"6280136706"}}</w:t>
      </w:r>
    </w:p>
    <w:p w:rsidR="00D50264" w:rsidRPr="00D50264" w:rsidRDefault="00D50264" w:rsidP="00D50264">
      <w:pPr>
        <w:rPr>
          <w:rFonts w:ascii="Consolas" w:hAnsi="Consolas" w:cs="Consolas"/>
          <w:color w:val="222222"/>
        </w:rPr>
      </w:pPr>
    </w:p>
    <w:p w:rsidR="00D50264" w:rsidRPr="00D50264" w:rsidRDefault="00D50264" w:rsidP="00D50264">
      <w:pPr>
        <w:rPr>
          <w:rFonts w:ascii="Consolas" w:hAnsi="Consolas" w:cs="Consolas"/>
          <w:color w:val="222222"/>
        </w:rPr>
      </w:pPr>
      <w:r w:rsidRPr="00D50264">
        <w:rPr>
          <w:rFonts w:ascii="Consolas" w:hAnsi="Consolas" w:cs="Consolas"/>
          <w:color w:val="222222"/>
        </w:rPr>
        <w:t>Response:</w:t>
      </w:r>
    </w:p>
    <w:p w:rsidR="00D50264" w:rsidRDefault="00D50264" w:rsidP="00D50264">
      <w:pPr>
        <w:rPr>
          <w:rFonts w:ascii="Consolas" w:hAnsi="Consolas" w:cs="Consolas"/>
          <w:color w:val="222222"/>
        </w:rPr>
      </w:pPr>
      <w:r w:rsidRPr="00D50264">
        <w:rPr>
          <w:rFonts w:ascii="Consolas" w:hAnsi="Consolas" w:cs="Consolas"/>
          <w:color w:val="222222"/>
        </w:rPr>
        <w:t>{"successFlag":"true","userRegions":[{"id":661,"regionId":"Northeast","siteId":"Cleveland","userId":699,"createDate":"02/21/2017","createdBy":"mramsey","modifiedDate":"02/21/2017","modifiedBy":"mramsey"},{"id":48,"regionId":"California","siteId":"San Diego","userId":34},{"id":87,"regionId":"Central","siteId":"Omaha","userId":386,"createDate":"12/20/2016","createdBy":"deeraina","modifiedDate":"01/14/2017","modifiedBy":"deeraina"},{"id":662,"regionId":"Northeast","siteId":"Connecticut","userId":699,"createDate":"02/21/2017","createdBy":"mramsey","modifiedDate":"02/21/2017","modifiedBy":"mramsey"},{"id":663,"regionId":"Northeast","siteId":"Rhode Island","userId":699,"createDate":"02/21/2017","createdBy":"mramsey","modifiedDate":"02/21/2017","modifiedBy":"mramsey"},{"id":15,"regionId":"Central","siteId":"Omaha","userId":9,"createDate":"10/07/2016","createdBy":"FSCM"},{"id":822,"regionId":"Southeast","siteId":"Louisiana","userId":741,"createDate":"03/09/2017","createdBy":"mramsey","modifiedDate":"03/09/2017","modifiedBy":"mramsey"},{"id":861,"regionId":"Northeast","siteId":"Cleveland","userId":761,"createDate":"03/28/2017","createdBy":"mramsey"},{"id":862,"regionId":"Northeast","siteId":"Connecticut","userId":761,"createDate":"03/28/2017","createdBy":"mramsey"},{"id":863,"regionId":"Northeast","siteId":"Rhode Island","userId":761,"createDate":"03/28/2017","createdBy":"mramsey"},{"id":581,"regionId":"Central","siteId":"Kansas","userId":2,"createDate":"02/14/2017","createdBy":"pbychapp","modifiedDate":"02/14/2017","modifiedBy":"pbychapp"},{"id":582,"regionId":"Central","siteId":"Oklahoma","userId":2,"createDate":"02/14/2017","createdBy":"pbychapp","modifiedDate":"02/14/2017","modifiedBy":"pbychapp"},{"id":583,"regionId":"Central","siteId":"Omaha","userId":2,"createDate":"02/14/2017","createdBy":"pbychapp","modifiedDate":"02/14/2017","modifiedBy":"pbychapp"},{"id":584,"regionId":"Central","siteId":"Tulsa","userId":2,"createDate":"02/14/2017","createdBy":"pbychapp","modifiedDate":"02/14/2017","modifiedBy":"pbychapp"},{"id":601,"regionId":"Central","siteId":"Kansas","userId":696,"createDate":"02/17/2017","createdBy":"pbychapp","modifiedDate":"02/17/2017","modifiedBy":"pbychapp"},{"id":602,"regionId":"Central","siteId":"Oklahoma","userId":696,"createDate":"02/17/2017","createdBy":"pbychapp","modifiedDate":"02/17/2017","modifiedBy":"pbychapp"},{"id":603,"regionId":"Central","siteId":"Omaha","userId":696,"createDate":"02/17/2017","createdBy":"pbychapp","modifiedDate":"02/17/2017","modifiedBy":"pbychapp"},{"id":604,"regionId":"Central","siteId":"Tulsa","userId":696,"createDate":"02/17/2017","createdBy":"pbychapp","modifiedDate":"02/17/2017","modifiedBy":"pbychapp"},{"id":536,"regionId":"Northeast","siteId":"Connecticut","userId":186,"createDate":"03/05/2017","createdBy":"schakrab","modifiedDate":"03/05/2017","modifiedBy":"schakr</w:t>
      </w:r>
      <w:r w:rsidRPr="00D50264">
        <w:rPr>
          <w:rFonts w:ascii="Consolas" w:hAnsi="Consolas" w:cs="Consolas"/>
          <w:color w:val="222222"/>
        </w:rPr>
        <w:lastRenderedPageBreak/>
        <w:t>ab"},{"id":11,"regionId":"Southwest","siteId":"Las Vegas","userId":5,"createDate":"09/14/2016","createdBy":"FSCM"},{"id":841,"regionId":"Central","siteId":"Omaha","userId":227,"createDate":"03/10/2017","createdBy":"cpradhan","modifiedDate":"03/10/2017","modifiedBy":"cpradhan"}]}</w:t>
      </w:r>
    </w:p>
    <w:p w:rsidR="00D50264" w:rsidRPr="009B1052" w:rsidRDefault="00D50264" w:rsidP="00D50264">
      <w:pPr>
        <w:rPr>
          <w:rFonts w:ascii="Consolas" w:hAnsi="Consolas" w:cs="Consolas"/>
          <w:color w:val="222222"/>
        </w:rPr>
      </w:pPr>
    </w:p>
    <w:p w:rsidR="00D50264" w:rsidRDefault="00D50264" w:rsidP="00D50264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 w:rsidRPr="009B1052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</w:t>
      </w: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Regions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>:</w:t>
      </w:r>
    </w:p>
    <w:p w:rsidR="00D50264" w:rsidRPr="00D50264" w:rsidRDefault="00D50264" w:rsidP="00D50264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D50264" w:rsidRPr="00D50264" w:rsidRDefault="00D50264" w:rsidP="00D50264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D50264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59" w:history="1">
        <w:r w:rsidRPr="00D50264">
          <w:rPr>
            <w:rStyle w:val="Hyperlink"/>
            <w:rFonts w:ascii="Consolas" w:eastAsia="Times New Roman" w:hAnsi="Consolas" w:cs="Consolas"/>
            <w:lang w:eastAsia="en-US"/>
          </w:rPr>
          <w:t>https://fsem.dev.cox.com/fsws/AdminRegionByUser/service/getRegions</w:t>
        </w:r>
      </w:hyperlink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r w:rsidRPr="00D50264">
        <w:rPr>
          <w:rFonts w:ascii="Consolas" w:eastAsia="Times New Roman" w:hAnsi="Consolas" w:cs="Consolas"/>
          <w:color w:val="222222"/>
          <w:lang w:eastAsia="en-US"/>
        </w:rPr>
        <w:t>Request:</w:t>
      </w: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  <w:r w:rsidRPr="00D50264">
        <w:rPr>
          <w:rFonts w:ascii="Consolas" w:hAnsi="Consolas" w:cs="Consolas"/>
          <w:color w:val="222222"/>
        </w:rPr>
        <w:t>{"transactionHeader":{"userId":"deeraina","applicationId":"FSCM","transactionId":"4706357188"}}</w:t>
      </w: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</w:p>
    <w:p w:rsidR="00D50264" w:rsidRDefault="00D50264" w:rsidP="00D50264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  <w:r w:rsidRPr="00D50264">
        <w:rPr>
          <w:rFonts w:ascii="Consolas" w:hAnsi="Consolas" w:cs="Consolas"/>
          <w:color w:val="222222"/>
        </w:rPr>
        <w:t>Response:</w:t>
      </w: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r w:rsidRPr="00D50264">
        <w:rPr>
          <w:rFonts w:ascii="Consolas" w:eastAsia="Times New Roman" w:hAnsi="Consolas" w:cs="Consolas"/>
          <w:color w:val="222222"/>
          <w:lang w:eastAsia="en-US"/>
        </w:rPr>
        <w:t>{"successFlag":"true","regions":[{"id":1,"regionName":"California"},{"id":8,"regionName":"Central"}</w:t>
      </w:r>
      <w:proofErr w:type="gramStart"/>
      <w:r w:rsidRPr="00D50264">
        <w:rPr>
          <w:rFonts w:ascii="Consolas" w:eastAsia="Times New Roman" w:hAnsi="Consolas" w:cs="Consolas"/>
          <w:color w:val="222222"/>
          <w:lang w:eastAsia="en-US"/>
        </w:rPr>
        <w:t>,{</w:t>
      </w:r>
      <w:proofErr w:type="gramEnd"/>
      <w:r w:rsidRPr="00D50264">
        <w:rPr>
          <w:rFonts w:ascii="Consolas" w:eastAsia="Times New Roman" w:hAnsi="Consolas" w:cs="Consolas"/>
          <w:color w:val="222222"/>
          <w:lang w:eastAsia="en-US"/>
        </w:rPr>
        <w:t>"id":9,"regionName":"Northeast"},{"id":10,"regionName":"Southeast"},{"id":11,"regionName":"Southwest"},{"id":12,"regionName":"Virginia"}]}</w:t>
      </w:r>
    </w:p>
    <w:p w:rsidR="00D50264" w:rsidRDefault="00D50264" w:rsidP="00D50264">
      <w:pPr>
        <w:rPr>
          <w:rFonts w:ascii="Consolas" w:hAnsi="Consolas" w:cs="Consolas"/>
          <w:color w:val="222222"/>
        </w:rPr>
      </w:pPr>
    </w:p>
    <w:p w:rsidR="00D50264" w:rsidRDefault="00D50264" w:rsidP="00D50264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Add user by </w:t>
      </w:r>
      <w:proofErr w:type="spellStart"/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superUser</w:t>
      </w:r>
      <w:proofErr w:type="spellEnd"/>
      <w:r>
        <w:rPr>
          <w:rFonts w:ascii="Consolas" w:hAnsi="Consolas" w:cs="Consolas"/>
          <w:b/>
          <w:color w:val="2C2C2C" w:themeColor="text1"/>
          <w:sz w:val="28"/>
          <w:szCs w:val="28"/>
        </w:rPr>
        <w:t>:</w:t>
      </w:r>
    </w:p>
    <w:p w:rsidR="00D50264" w:rsidRPr="00D50264" w:rsidRDefault="00D50264" w:rsidP="00D50264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D50264" w:rsidRPr="00D50264" w:rsidRDefault="00D50264" w:rsidP="00D50264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D50264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60" w:history="1">
        <w:r w:rsidRPr="008F0064">
          <w:rPr>
            <w:rStyle w:val="Hyperlink"/>
            <w:rFonts w:ascii="Consolas" w:eastAsia="Times New Roman" w:hAnsi="Consolas" w:cs="Consolas"/>
            <w:lang w:eastAsia="en-US"/>
          </w:rPr>
          <w:t>https://fsem.dev.cox.com/fsws/AdminRegionByUser/service/</w:t>
        </w:r>
        <w:r w:rsidRPr="00D50264">
          <w:rPr>
            <w:rStyle w:val="Hyperlink"/>
            <w:rFonts w:ascii="Consolas" w:hAnsi="Consolas" w:cs="Consolas"/>
          </w:rPr>
          <w:t>addUserBySuperUser</w:t>
        </w:r>
      </w:hyperlink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r w:rsidRPr="00D50264">
        <w:rPr>
          <w:rFonts w:ascii="Consolas" w:eastAsia="Times New Roman" w:hAnsi="Consolas" w:cs="Consolas"/>
          <w:color w:val="222222"/>
          <w:lang w:eastAsia="en-US"/>
        </w:rPr>
        <w:t>Request:</w:t>
      </w: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Pr="00D50264" w:rsidRDefault="00D50264" w:rsidP="00D50264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  <w:r w:rsidRPr="00D50264">
        <w:rPr>
          <w:rFonts w:ascii="Consolas" w:hAnsi="Consolas" w:cs="Consolas"/>
          <w:color w:val="222222"/>
        </w:rPr>
        <w:t>{"transactionHeader":{"userId":"deeraina","applicationId":"FSCM","transactionId":"0827773245"},"users":[{"id":null,"firstName":"Bijaya","lastName":"xyz","techId":"bijxyz","emailId":"bijaya@cox.com","type":"FSS","region":"California","site":"Palos Verdes","</w:t>
      </w:r>
      <w:proofErr w:type="spellStart"/>
      <w:r w:rsidRPr="00D50264">
        <w:rPr>
          <w:rFonts w:ascii="Consolas" w:hAnsi="Consolas" w:cs="Consolas"/>
          <w:color w:val="222222"/>
        </w:rPr>
        <w:t>isSuperUser</w:t>
      </w:r>
      <w:proofErr w:type="spellEnd"/>
      <w:r w:rsidRPr="00D50264">
        <w:rPr>
          <w:rFonts w:ascii="Consolas" w:hAnsi="Consolas" w:cs="Consolas"/>
          <w:color w:val="222222"/>
        </w:rPr>
        <w:t>":"N","</w:t>
      </w:r>
      <w:proofErr w:type="spellStart"/>
      <w:r w:rsidRPr="00D50264">
        <w:rPr>
          <w:rFonts w:ascii="Consolas" w:hAnsi="Consolas" w:cs="Consolas"/>
          <w:color w:val="222222"/>
        </w:rPr>
        <w:t>isAdmin</w:t>
      </w:r>
      <w:proofErr w:type="spellEnd"/>
      <w:r w:rsidRPr="00D50264">
        <w:rPr>
          <w:rFonts w:ascii="Consolas" w:hAnsi="Consolas" w:cs="Consolas"/>
          <w:color w:val="222222"/>
        </w:rPr>
        <w:t>":"</w:t>
      </w:r>
      <w:proofErr w:type="spellStart"/>
      <w:r w:rsidRPr="00D50264">
        <w:rPr>
          <w:rFonts w:ascii="Consolas" w:hAnsi="Consolas" w:cs="Consolas"/>
          <w:color w:val="222222"/>
        </w:rPr>
        <w:t>N","status":"Y</w:t>
      </w:r>
      <w:proofErr w:type="spellEnd"/>
      <w:r w:rsidRPr="00D50264">
        <w:rPr>
          <w:rFonts w:ascii="Consolas" w:hAnsi="Consolas" w:cs="Consolas"/>
          <w:color w:val="222222"/>
        </w:rPr>
        <w:t>"}]}</w:t>
      </w: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r>
        <w:rPr>
          <w:rFonts w:ascii="Consolas" w:eastAsia="Times New Roman" w:hAnsi="Consolas" w:cs="Consolas"/>
          <w:color w:val="222222"/>
          <w:lang w:eastAsia="en-US"/>
        </w:rPr>
        <w:t>Response:</w:t>
      </w:r>
      <w:r w:rsidRPr="00D50264">
        <w:t xml:space="preserve"> </w:t>
      </w:r>
      <w:r w:rsidRPr="00D50264">
        <w:rPr>
          <w:rFonts w:ascii="Consolas" w:eastAsia="Times New Roman" w:hAnsi="Consolas" w:cs="Consolas"/>
          <w:color w:val="222222"/>
          <w:lang w:eastAsia="en-US"/>
        </w:rPr>
        <w:t>{"</w:t>
      </w:r>
      <w:proofErr w:type="spellStart"/>
      <w:r w:rsidRPr="00D50264">
        <w:rPr>
          <w:rFonts w:ascii="Consolas" w:eastAsia="Times New Roman" w:hAnsi="Consolas" w:cs="Consolas"/>
          <w:color w:val="222222"/>
          <w:lang w:eastAsia="en-US"/>
        </w:rPr>
        <w:t>successFlag</w:t>
      </w:r>
      <w:proofErr w:type="spellEnd"/>
      <w:r w:rsidRPr="00D50264">
        <w:rPr>
          <w:rFonts w:ascii="Consolas" w:eastAsia="Times New Roman" w:hAnsi="Consolas" w:cs="Consolas"/>
          <w:color w:val="222222"/>
          <w:lang w:eastAsia="en-US"/>
        </w:rPr>
        <w:t>":"</w:t>
      </w:r>
      <w:proofErr w:type="spellStart"/>
      <w:r w:rsidRPr="00D50264">
        <w:rPr>
          <w:rFonts w:ascii="Consolas" w:eastAsia="Times New Roman" w:hAnsi="Consolas" w:cs="Consolas"/>
          <w:color w:val="222222"/>
          <w:lang w:eastAsia="en-US"/>
        </w:rPr>
        <w:t>true","ids</w:t>
      </w:r>
      <w:proofErr w:type="spellEnd"/>
      <w:r w:rsidRPr="00D50264">
        <w:rPr>
          <w:rFonts w:ascii="Consolas" w:eastAsia="Times New Roman" w:hAnsi="Consolas" w:cs="Consolas"/>
          <w:color w:val="222222"/>
          <w:lang w:eastAsia="en-US"/>
        </w:rPr>
        <w:t>"</w:t>
      </w:r>
      <w:proofErr w:type="gramStart"/>
      <w:r w:rsidRPr="00D50264">
        <w:rPr>
          <w:rFonts w:ascii="Consolas" w:eastAsia="Times New Roman" w:hAnsi="Consolas" w:cs="Consolas"/>
          <w:color w:val="222222"/>
          <w:lang w:eastAsia="en-US"/>
        </w:rPr>
        <w:t>:[</w:t>
      </w:r>
      <w:proofErr w:type="gramEnd"/>
      <w:r w:rsidRPr="00D50264">
        <w:rPr>
          <w:rFonts w:ascii="Consolas" w:eastAsia="Times New Roman" w:hAnsi="Consolas" w:cs="Consolas"/>
          <w:color w:val="222222"/>
          <w:lang w:eastAsia="en-US"/>
        </w:rPr>
        <w:t>801]}</w:t>
      </w: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Default="00D50264" w:rsidP="00D50264">
      <w:pPr>
        <w:rPr>
          <w:rFonts w:ascii="Consolas" w:hAnsi="Consolas" w:cs="Consolas"/>
          <w:color w:val="222222"/>
        </w:rPr>
      </w:pPr>
    </w:p>
    <w:p w:rsidR="00D50264" w:rsidRDefault="00D50264" w:rsidP="00D50264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D50264" w:rsidRDefault="00D50264" w:rsidP="00D50264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D50264" w:rsidRDefault="00D50264" w:rsidP="00D50264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D50264" w:rsidRDefault="00D50264" w:rsidP="00D50264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D50264" w:rsidRDefault="00D50264" w:rsidP="00D50264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lastRenderedPageBreak/>
        <w:t xml:space="preserve">Update user by </w:t>
      </w:r>
      <w:proofErr w:type="spellStart"/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superUser</w:t>
      </w:r>
      <w:proofErr w:type="spellEnd"/>
      <w:r>
        <w:rPr>
          <w:rFonts w:ascii="Consolas" w:hAnsi="Consolas" w:cs="Consolas"/>
          <w:b/>
          <w:color w:val="2C2C2C" w:themeColor="text1"/>
          <w:sz w:val="28"/>
          <w:szCs w:val="28"/>
        </w:rPr>
        <w:t>:</w:t>
      </w:r>
    </w:p>
    <w:p w:rsidR="00D50264" w:rsidRPr="00D50264" w:rsidRDefault="00D50264" w:rsidP="00D50264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D50264" w:rsidRPr="00D50264" w:rsidRDefault="00D50264" w:rsidP="00D50264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D50264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61" w:history="1">
        <w:r w:rsidRPr="008F0064">
          <w:rPr>
            <w:rStyle w:val="Hyperlink"/>
            <w:rFonts w:ascii="Consolas" w:eastAsia="Times New Roman" w:hAnsi="Consolas" w:cs="Consolas"/>
            <w:lang w:eastAsia="en-US"/>
          </w:rPr>
          <w:t>https://fsem.dev.cox.com/fsws/AdminRegionByUser/service/</w:t>
        </w:r>
        <w:r w:rsidRPr="008F0064">
          <w:rPr>
            <w:rStyle w:val="Hyperlink"/>
            <w:rFonts w:ascii="Consolas" w:hAnsi="Consolas" w:cs="Consolas"/>
          </w:rPr>
          <w:t>updateUserBySuperUser</w:t>
        </w:r>
      </w:hyperlink>
    </w:p>
    <w:p w:rsidR="00D50264" w:rsidRDefault="00D50264" w:rsidP="00D50264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9B1052" w:rsidRPr="0058781E" w:rsidRDefault="00D50264" w:rsidP="004F169E">
      <w:pPr>
        <w:rPr>
          <w:rFonts w:ascii="Consolas" w:eastAsia="Times New Roman" w:hAnsi="Consolas" w:cs="Consolas"/>
          <w:color w:val="222222"/>
          <w:lang w:eastAsia="en-US"/>
        </w:rPr>
      </w:pPr>
      <w:r w:rsidRPr="0058781E">
        <w:rPr>
          <w:rFonts w:ascii="Consolas" w:eastAsia="Times New Roman" w:hAnsi="Consolas" w:cs="Consolas"/>
          <w:color w:val="222222"/>
          <w:lang w:eastAsia="en-US"/>
        </w:rPr>
        <w:t>Request:</w:t>
      </w:r>
    </w:p>
    <w:p w:rsidR="00D50264" w:rsidRPr="0058781E" w:rsidRDefault="00D50264" w:rsidP="004F169E">
      <w:pPr>
        <w:rPr>
          <w:rFonts w:ascii="Consolas" w:hAnsi="Consolas" w:cs="Consolas"/>
          <w:color w:val="222222"/>
        </w:rPr>
      </w:pPr>
      <w:r w:rsidRPr="0058781E">
        <w:rPr>
          <w:rFonts w:ascii="Consolas" w:hAnsi="Consolas" w:cs="Consolas"/>
          <w:color w:val="222222"/>
        </w:rPr>
        <w:t>{"transactionHeader":{"userId":"deeraina","applicationId":"FSCM","transactionId":"3094576536"},"users":[{"firstName":"Bijaya","id":"801","lastName":"xyz","techId":"bijxyz","emailId":"bijaya@cox.com","type":"FSS","region":"California","site":"Palos Verdes","</w:t>
      </w:r>
      <w:proofErr w:type="spellStart"/>
      <w:r w:rsidRPr="0058781E">
        <w:rPr>
          <w:rFonts w:ascii="Consolas" w:hAnsi="Consolas" w:cs="Consolas"/>
          <w:color w:val="222222"/>
        </w:rPr>
        <w:t>isSuperUser</w:t>
      </w:r>
      <w:proofErr w:type="spellEnd"/>
      <w:r w:rsidRPr="0058781E">
        <w:rPr>
          <w:rFonts w:ascii="Consolas" w:hAnsi="Consolas" w:cs="Consolas"/>
          <w:color w:val="222222"/>
        </w:rPr>
        <w:t>":"Y","</w:t>
      </w:r>
      <w:proofErr w:type="spellStart"/>
      <w:r w:rsidRPr="0058781E">
        <w:rPr>
          <w:rFonts w:ascii="Consolas" w:hAnsi="Consolas" w:cs="Consolas"/>
          <w:color w:val="222222"/>
        </w:rPr>
        <w:t>isAdmin</w:t>
      </w:r>
      <w:proofErr w:type="spellEnd"/>
      <w:r w:rsidRPr="0058781E">
        <w:rPr>
          <w:rFonts w:ascii="Consolas" w:hAnsi="Consolas" w:cs="Consolas"/>
          <w:color w:val="222222"/>
        </w:rPr>
        <w:t>":"</w:t>
      </w:r>
      <w:proofErr w:type="spellStart"/>
      <w:r w:rsidRPr="0058781E">
        <w:rPr>
          <w:rFonts w:ascii="Consolas" w:hAnsi="Consolas" w:cs="Consolas"/>
          <w:color w:val="222222"/>
        </w:rPr>
        <w:t>Y","status":"Y</w:t>
      </w:r>
      <w:proofErr w:type="spellEnd"/>
      <w:r w:rsidRPr="0058781E">
        <w:rPr>
          <w:rFonts w:ascii="Consolas" w:hAnsi="Consolas" w:cs="Consolas"/>
          <w:color w:val="222222"/>
        </w:rPr>
        <w:t>"}]}</w:t>
      </w:r>
    </w:p>
    <w:p w:rsidR="00D50264" w:rsidRDefault="00D50264" w:rsidP="004F169E">
      <w:pPr>
        <w:rPr>
          <w:rFonts w:ascii="Consolas" w:hAnsi="Consolas" w:cs="Consolas"/>
          <w:color w:val="222222"/>
        </w:rPr>
      </w:pPr>
      <w:r w:rsidRPr="0058781E">
        <w:rPr>
          <w:rFonts w:ascii="Consolas" w:hAnsi="Consolas" w:cs="Consolas"/>
          <w:color w:val="222222"/>
        </w:rPr>
        <w:t>Response:</w:t>
      </w:r>
      <w:r w:rsidR="0058781E" w:rsidRPr="0058781E">
        <w:rPr>
          <w:rFonts w:ascii="Consolas" w:hAnsi="Consolas" w:cs="Consolas"/>
          <w:color w:val="222222"/>
        </w:rPr>
        <w:t xml:space="preserve"> {"</w:t>
      </w:r>
      <w:proofErr w:type="spellStart"/>
      <w:r w:rsidR="0058781E" w:rsidRPr="0058781E">
        <w:rPr>
          <w:rFonts w:ascii="Consolas" w:hAnsi="Consolas" w:cs="Consolas"/>
          <w:color w:val="222222"/>
        </w:rPr>
        <w:t>successFlag</w:t>
      </w:r>
      <w:proofErr w:type="spellEnd"/>
      <w:r w:rsidR="0058781E" w:rsidRPr="0058781E">
        <w:rPr>
          <w:rFonts w:ascii="Consolas" w:hAnsi="Consolas" w:cs="Consolas"/>
          <w:color w:val="222222"/>
        </w:rPr>
        <w:t>":"true"}</w:t>
      </w:r>
    </w:p>
    <w:p w:rsidR="0058781E" w:rsidRDefault="0058781E" w:rsidP="004F169E">
      <w:pPr>
        <w:rPr>
          <w:rFonts w:ascii="Consolas" w:hAnsi="Consolas" w:cs="Consolas"/>
          <w:color w:val="222222"/>
        </w:rPr>
      </w:pPr>
    </w:p>
    <w:p w:rsidR="0058781E" w:rsidRDefault="0058781E" w:rsidP="0058781E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Remove user by </w:t>
      </w:r>
      <w:proofErr w:type="spellStart"/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superUser</w:t>
      </w:r>
      <w:proofErr w:type="spellEnd"/>
      <w:r>
        <w:rPr>
          <w:rFonts w:ascii="Consolas" w:hAnsi="Consolas" w:cs="Consolas"/>
          <w:b/>
          <w:color w:val="2C2C2C" w:themeColor="text1"/>
          <w:sz w:val="28"/>
          <w:szCs w:val="28"/>
        </w:rPr>
        <w:t>:</w:t>
      </w:r>
    </w:p>
    <w:p w:rsidR="0058781E" w:rsidRPr="00D50264" w:rsidRDefault="0058781E" w:rsidP="0058781E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58781E" w:rsidRPr="00D50264" w:rsidRDefault="0058781E" w:rsidP="0058781E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D50264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58781E" w:rsidRDefault="0058781E" w:rsidP="0058781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58781E" w:rsidRDefault="0058781E" w:rsidP="0058781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62" w:history="1">
        <w:r w:rsidRPr="008F0064">
          <w:rPr>
            <w:rStyle w:val="Hyperlink"/>
            <w:rFonts w:ascii="Consolas" w:eastAsia="Times New Roman" w:hAnsi="Consolas" w:cs="Consolas"/>
            <w:lang w:eastAsia="en-US"/>
          </w:rPr>
          <w:t>https://fsem.dev.cox.com/fsws/AdminRegionByUser/service/</w:t>
        </w:r>
        <w:r w:rsidRPr="008F0064">
          <w:rPr>
            <w:rStyle w:val="Hyperlink"/>
            <w:rFonts w:ascii="Consolas" w:hAnsi="Consolas" w:cs="Consolas"/>
          </w:rPr>
          <w:t>removeUserBySuperUser</w:t>
        </w:r>
      </w:hyperlink>
    </w:p>
    <w:p w:rsidR="0058781E" w:rsidRPr="0058781E" w:rsidRDefault="0058781E" w:rsidP="0058781E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58781E" w:rsidRPr="0058781E" w:rsidRDefault="0058781E" w:rsidP="004F169E">
      <w:pPr>
        <w:rPr>
          <w:rFonts w:ascii="Consolas" w:hAnsi="Consolas" w:cs="Consolas"/>
          <w:color w:val="222222"/>
        </w:rPr>
      </w:pPr>
      <w:r w:rsidRPr="0058781E">
        <w:rPr>
          <w:rFonts w:ascii="Consolas" w:hAnsi="Consolas" w:cs="Consolas"/>
          <w:color w:val="222222"/>
        </w:rPr>
        <w:t>Request:</w:t>
      </w:r>
    </w:p>
    <w:p w:rsidR="0058781E" w:rsidRPr="0058781E" w:rsidRDefault="0058781E" w:rsidP="004F169E">
      <w:pPr>
        <w:rPr>
          <w:rFonts w:ascii="Consolas" w:hAnsi="Consolas" w:cs="Consolas"/>
          <w:color w:val="222222"/>
        </w:rPr>
      </w:pPr>
      <w:r w:rsidRPr="0058781E">
        <w:rPr>
          <w:rFonts w:ascii="Consolas" w:hAnsi="Consolas" w:cs="Consolas"/>
          <w:color w:val="222222"/>
        </w:rPr>
        <w:t>{"transactionHeader":{"userId":"deeraina","applicationId":"FSCM","transactionId":"4917819089"},"techIds"</w:t>
      </w:r>
      <w:proofErr w:type="gramStart"/>
      <w:r w:rsidRPr="0058781E">
        <w:rPr>
          <w:rFonts w:ascii="Consolas" w:hAnsi="Consolas" w:cs="Consolas"/>
          <w:color w:val="222222"/>
        </w:rPr>
        <w:t>:[</w:t>
      </w:r>
      <w:proofErr w:type="gramEnd"/>
      <w:r w:rsidRPr="0058781E">
        <w:rPr>
          <w:rFonts w:ascii="Consolas" w:hAnsi="Consolas" w:cs="Consolas"/>
          <w:color w:val="222222"/>
        </w:rPr>
        <w:t>801]}</w:t>
      </w:r>
    </w:p>
    <w:p w:rsidR="0058781E" w:rsidRDefault="0058781E" w:rsidP="004F169E">
      <w:pPr>
        <w:rPr>
          <w:rFonts w:ascii="Consolas" w:hAnsi="Consolas" w:cs="Consolas"/>
          <w:color w:val="222222"/>
        </w:rPr>
      </w:pPr>
      <w:r w:rsidRPr="0058781E">
        <w:rPr>
          <w:rFonts w:ascii="Consolas" w:hAnsi="Consolas" w:cs="Consolas"/>
          <w:color w:val="222222"/>
        </w:rPr>
        <w:t>Response:</w:t>
      </w:r>
      <w:r w:rsidRPr="0058781E">
        <w:t xml:space="preserve"> </w:t>
      </w:r>
      <w:r w:rsidRPr="0058781E">
        <w:rPr>
          <w:rFonts w:ascii="Consolas" w:hAnsi="Consolas" w:cs="Consolas"/>
          <w:color w:val="222222"/>
        </w:rPr>
        <w:t>{"</w:t>
      </w:r>
      <w:proofErr w:type="spellStart"/>
      <w:r w:rsidRPr="0058781E">
        <w:rPr>
          <w:rFonts w:ascii="Consolas" w:hAnsi="Consolas" w:cs="Consolas"/>
          <w:color w:val="222222"/>
        </w:rPr>
        <w:t>successFlag</w:t>
      </w:r>
      <w:proofErr w:type="spellEnd"/>
      <w:r w:rsidRPr="0058781E">
        <w:rPr>
          <w:rFonts w:ascii="Consolas" w:hAnsi="Consolas" w:cs="Consolas"/>
          <w:color w:val="222222"/>
        </w:rPr>
        <w:t>":"true"}</w:t>
      </w:r>
    </w:p>
    <w:p w:rsidR="00DA0BD3" w:rsidRPr="0058781E" w:rsidRDefault="00DA0BD3" w:rsidP="004F169E">
      <w:pPr>
        <w:rPr>
          <w:rFonts w:ascii="Consolas" w:hAnsi="Consolas" w:cs="Consolas"/>
          <w:color w:val="222222"/>
        </w:rPr>
      </w:pPr>
    </w:p>
    <w:p w:rsidR="00DA0BD3" w:rsidRDefault="00DA0BD3" w:rsidP="00DA0BD3">
      <w:pPr>
        <w:pStyle w:val="Heading1"/>
      </w:pPr>
      <w:r>
        <w:t>Admincombine.war</w:t>
      </w:r>
    </w:p>
    <w:p w:rsidR="00EB146D" w:rsidRDefault="00EB146D" w:rsidP="00EB146D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EB146D" w:rsidRDefault="00EB146D" w:rsidP="00EB146D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Set Capacity Threshold: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EB146D" w:rsidRPr="00EB146D" w:rsidRDefault="00EB146D" w:rsidP="00EB146D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lang w:eastAsia="en-US"/>
        </w:rPr>
      </w:pPr>
    </w:p>
    <w:p w:rsidR="00EB146D" w:rsidRPr="00EB146D" w:rsidRDefault="00EB146D" w:rsidP="00EB146D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EB146D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EB146D" w:rsidRPr="00EB146D" w:rsidRDefault="00EB146D" w:rsidP="00EB146D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63" w:history="1">
        <w:r w:rsidRPr="00EB146D">
          <w:rPr>
            <w:rStyle w:val="Hyperlink"/>
            <w:rFonts w:ascii="Consolas" w:eastAsia="Times New Roman" w:hAnsi="Consolas" w:cs="Consolas"/>
            <w:lang w:eastAsia="en-US"/>
          </w:rPr>
          <w:t>https://fsem.dev.cox.com/fsws/AdminCombine/service/setCapacityThreshold</w:t>
        </w:r>
      </w:hyperlink>
    </w:p>
    <w:p w:rsidR="00EB146D" w:rsidRPr="00EB146D" w:rsidRDefault="00EB146D" w:rsidP="00EB146D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EB146D" w:rsidRPr="00EB146D" w:rsidRDefault="00EB146D" w:rsidP="00EB146D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r w:rsidRPr="00EB146D">
        <w:rPr>
          <w:rFonts w:ascii="Consolas" w:eastAsia="Times New Roman" w:hAnsi="Consolas" w:cs="Consolas"/>
          <w:color w:val="222222"/>
          <w:lang w:eastAsia="en-US"/>
        </w:rPr>
        <w:t>Request:</w:t>
      </w:r>
    </w:p>
    <w:p w:rsidR="00EB146D" w:rsidRPr="00EB146D" w:rsidRDefault="00EB146D" w:rsidP="00EB146D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  <w:r w:rsidRPr="00EB146D">
        <w:rPr>
          <w:rFonts w:ascii="Consolas" w:hAnsi="Consolas" w:cs="Consolas"/>
          <w:color w:val="222222"/>
        </w:rPr>
        <w:t>{"transactionHeader":{"userId":"deeraina","applicationId":"FSCM","transactionId":"1062755168"},"capacities":[{"id":"2","regionName":"California","acceptedThreshold":"9","warningThreshold":"17"}]}</w:t>
      </w:r>
    </w:p>
    <w:p w:rsidR="00EB146D" w:rsidRPr="00EB146D" w:rsidRDefault="00EB146D" w:rsidP="00EB146D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</w:p>
    <w:p w:rsidR="00EB146D" w:rsidRPr="00EB146D" w:rsidRDefault="00EB146D" w:rsidP="00EB146D">
      <w:pPr>
        <w:wordWrap w:val="0"/>
        <w:spacing w:before="15" w:after="0" w:line="240" w:lineRule="auto"/>
        <w:rPr>
          <w:rFonts w:ascii="Consolas" w:hAnsi="Consolas" w:cs="Consolas"/>
          <w:color w:val="222222"/>
        </w:rPr>
      </w:pPr>
      <w:r w:rsidRPr="00EB146D">
        <w:rPr>
          <w:rFonts w:ascii="Consolas" w:hAnsi="Consolas" w:cs="Consolas"/>
          <w:color w:val="222222"/>
        </w:rPr>
        <w:t>Response:</w:t>
      </w:r>
      <w:r w:rsidRPr="00EB146D">
        <w:rPr>
          <w:rFonts w:ascii="Consolas" w:eastAsia="Times New Roman" w:hAnsi="Consolas" w:cs="Consolas"/>
          <w:color w:val="222222"/>
          <w:lang w:eastAsia="en-US"/>
        </w:rPr>
        <w:t>{"successFlag":"true","transactionHeader":{"userId":"deeraina","applicationId":"FSCM","transactionId":"1062755168","token":null,"dateTime":null}}</w:t>
      </w:r>
    </w:p>
    <w:p w:rsidR="00EB146D" w:rsidRDefault="00EB146D" w:rsidP="00EB146D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lastRenderedPageBreak/>
        <w:t>Get Capacity Threshold: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EB146D" w:rsidRPr="00EB146D" w:rsidRDefault="00EB146D" w:rsidP="00EB146D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lang w:eastAsia="en-US"/>
        </w:rPr>
      </w:pPr>
    </w:p>
    <w:p w:rsidR="00EB146D" w:rsidRPr="00EB146D" w:rsidRDefault="00EB146D" w:rsidP="00EB146D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EB146D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EB146D" w:rsidRPr="00EB146D" w:rsidRDefault="00EB146D" w:rsidP="00EB146D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64" w:history="1">
        <w:r w:rsidRPr="008F0064">
          <w:rPr>
            <w:rStyle w:val="Hyperlink"/>
            <w:rFonts w:ascii="Consolas" w:eastAsia="Times New Roman" w:hAnsi="Consolas" w:cs="Consolas"/>
            <w:lang w:eastAsia="en-US"/>
          </w:rPr>
          <w:t>https://fsem.dev.cox.com/fsws/AdminCombine/service/getCapacityThreshold</w:t>
        </w:r>
      </w:hyperlink>
    </w:p>
    <w:p w:rsidR="00D50264" w:rsidRPr="00EB146D" w:rsidRDefault="00D50264" w:rsidP="004F169E">
      <w:pPr>
        <w:rPr>
          <w:rFonts w:ascii="Consolas" w:hAnsi="Consolas" w:cs="Consolas"/>
          <w:color w:val="222222"/>
        </w:rPr>
      </w:pPr>
    </w:p>
    <w:p w:rsidR="00EB146D" w:rsidRPr="00EB146D" w:rsidRDefault="00EB146D" w:rsidP="004F169E">
      <w:pPr>
        <w:rPr>
          <w:rFonts w:ascii="Consolas" w:hAnsi="Consolas" w:cs="Consolas"/>
          <w:color w:val="222222"/>
        </w:rPr>
      </w:pPr>
      <w:r w:rsidRPr="00EB146D">
        <w:rPr>
          <w:rFonts w:ascii="Consolas" w:hAnsi="Consolas" w:cs="Consolas"/>
          <w:color w:val="222222"/>
        </w:rPr>
        <w:t>Request:</w:t>
      </w:r>
    </w:p>
    <w:p w:rsidR="00EB146D" w:rsidRPr="00EB146D" w:rsidRDefault="00EB146D" w:rsidP="004F169E">
      <w:pPr>
        <w:rPr>
          <w:rFonts w:ascii="Consolas" w:hAnsi="Consolas" w:cs="Consolas"/>
          <w:color w:val="222222"/>
        </w:rPr>
      </w:pPr>
      <w:r w:rsidRPr="00EB146D">
        <w:rPr>
          <w:rFonts w:ascii="Consolas" w:hAnsi="Consolas" w:cs="Consolas"/>
          <w:color w:val="222222"/>
        </w:rPr>
        <w:t>{"transactionHeader":{"userId":"deeraina","applicationId":"FSCM","transactionId":"4526698880"},"regionNames":[]}</w:t>
      </w:r>
    </w:p>
    <w:p w:rsidR="00EB146D" w:rsidRPr="00EB146D" w:rsidRDefault="00EB146D" w:rsidP="004F169E">
      <w:pPr>
        <w:rPr>
          <w:rFonts w:ascii="Consolas" w:hAnsi="Consolas" w:cs="Consolas"/>
          <w:color w:val="222222"/>
        </w:rPr>
      </w:pPr>
      <w:r w:rsidRPr="00EB146D">
        <w:rPr>
          <w:rFonts w:ascii="Consolas" w:hAnsi="Consolas" w:cs="Consolas"/>
          <w:color w:val="222222"/>
        </w:rPr>
        <w:t>Response:</w:t>
      </w:r>
    </w:p>
    <w:p w:rsidR="00EB146D" w:rsidRDefault="00EB146D" w:rsidP="004F169E">
      <w:pPr>
        <w:rPr>
          <w:rFonts w:ascii="Consolas" w:hAnsi="Consolas" w:cs="Consolas"/>
        </w:rPr>
      </w:pPr>
      <w:r w:rsidRPr="00EB146D">
        <w:rPr>
          <w:rFonts w:ascii="Consolas" w:hAnsi="Consolas" w:cs="Consolas"/>
        </w:rPr>
        <w:t>{"successFlag":"true","transactionHeader":{"userId":"deeraina","applicationId":"FSCM","transactionId":"4526698880","token":null,"dateTime":null},"thresholds":[{"id":3,"regionName":"Central","acceptedThreshold":"26","warningThreshold":"60","createDate":"01/02/2017","createdBy":"FSCM","modifiedDate":"02/18/2017","modifiedBy":"FSCM_USER"},{"id":2,"regionName":"California","acceptedThreshold":"9","warningThreshold":"17","createDate":"08/25/2016","createdBy":"FSCM","modifiedDate":"04/06/2017","modifiedBy":"FSCM_USER"}]}</w:t>
      </w:r>
    </w:p>
    <w:p w:rsidR="00B564C9" w:rsidRDefault="00B564C9" w:rsidP="004F169E">
      <w:pPr>
        <w:rPr>
          <w:rFonts w:ascii="Consolas" w:hAnsi="Consolas" w:cs="Consolas"/>
        </w:rPr>
      </w:pPr>
    </w:p>
    <w:p w:rsidR="00B564C9" w:rsidRDefault="00B564C9" w:rsidP="00B564C9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 Activity Names: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B564C9" w:rsidRDefault="00B564C9" w:rsidP="00B564C9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</w:p>
    <w:p w:rsidR="00B564C9" w:rsidRPr="00B564C9" w:rsidRDefault="00B564C9" w:rsidP="00B564C9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EB146D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B564C9" w:rsidRDefault="00B564C9" w:rsidP="00B564C9">
      <w:pPr>
        <w:rPr>
          <w:rFonts w:ascii="Consolas" w:hAnsi="Consolas" w:cs="Consolas"/>
        </w:rPr>
      </w:pPr>
      <w:hyperlink r:id="rId65" w:history="1">
        <w:r w:rsidRPr="008F0064">
          <w:rPr>
            <w:rStyle w:val="Hyperlink"/>
            <w:rFonts w:ascii="Consolas" w:hAnsi="Consolas" w:cs="Consolas"/>
          </w:rPr>
          <w:t>https://fsem.dev.cox.com/fsws/AdminCombine/service/getActivityNames</w:t>
        </w:r>
      </w:hyperlink>
    </w:p>
    <w:p w:rsidR="00B564C9" w:rsidRPr="00B564C9" w:rsidRDefault="00B564C9" w:rsidP="00B564C9">
      <w:pPr>
        <w:rPr>
          <w:rFonts w:ascii="Consolas" w:hAnsi="Consolas" w:cs="Consolas"/>
        </w:rPr>
      </w:pPr>
      <w:r w:rsidRPr="00B564C9">
        <w:rPr>
          <w:rFonts w:ascii="Consolas" w:hAnsi="Consolas" w:cs="Consolas"/>
        </w:rPr>
        <w:t>Request:</w:t>
      </w:r>
    </w:p>
    <w:p w:rsidR="00B564C9" w:rsidRPr="00B564C9" w:rsidRDefault="00B564C9" w:rsidP="00B564C9">
      <w:pPr>
        <w:rPr>
          <w:rFonts w:ascii="Consolas" w:hAnsi="Consolas" w:cs="Consolas"/>
        </w:rPr>
      </w:pPr>
      <w:r w:rsidRPr="00B564C9">
        <w:rPr>
          <w:rFonts w:ascii="Consolas" w:hAnsi="Consolas" w:cs="Consolas"/>
        </w:rPr>
        <w:t>{"transactionHeader":{"userId":"deeraina","applicationId":"FSCM","transactionId":"0667788614"}}</w:t>
      </w:r>
    </w:p>
    <w:p w:rsidR="00B564C9" w:rsidRPr="00B564C9" w:rsidRDefault="00B564C9" w:rsidP="00B564C9">
      <w:pPr>
        <w:rPr>
          <w:rFonts w:ascii="Consolas" w:hAnsi="Consolas" w:cs="Consolas"/>
        </w:rPr>
      </w:pPr>
    </w:p>
    <w:p w:rsidR="00B564C9" w:rsidRPr="00B564C9" w:rsidRDefault="00B564C9" w:rsidP="00B564C9">
      <w:pPr>
        <w:rPr>
          <w:rFonts w:ascii="Consolas" w:hAnsi="Consolas" w:cs="Consolas"/>
        </w:rPr>
      </w:pPr>
      <w:r w:rsidRPr="00B564C9">
        <w:rPr>
          <w:rFonts w:ascii="Consolas" w:hAnsi="Consolas" w:cs="Consolas"/>
        </w:rPr>
        <w:t>Response:</w:t>
      </w:r>
    </w:p>
    <w:p w:rsidR="00B564C9" w:rsidRDefault="00B564C9" w:rsidP="00B564C9">
      <w:pPr>
        <w:rPr>
          <w:rFonts w:ascii="Consolas" w:hAnsi="Consolas" w:cs="Consolas"/>
        </w:rPr>
      </w:pPr>
      <w:r w:rsidRPr="00B564C9">
        <w:rPr>
          <w:rFonts w:ascii="Consolas" w:hAnsi="Consolas" w:cs="Consolas"/>
        </w:rPr>
        <w:t>{"successFlag":"true","transactionHeader":{"userId":"deeraina","applicationId":"FSCM","transactionId":"0667788614","token":null,"dateTime":null},"listActivities":[{"id":"200","activityName":"1-on-1 Meeting","overRideable":"No","createDate":"01/13/2016","createBy":"Activity112","modifiedDate":"03/16/2017","modifiedBy":"DEERAINA"},{"id":"203","activityName":"CA Sick Time","overRideable":"No","createDate":"01/13/2017","createBy":"Activity112","modifiedDate":"03/16/2017","modifiedBy":"DEERAINA"},{"id":"3Team","activityName":"Team Meeting","overRideable":"No","createDate":"01/13/2016","createBy":"Activity11</w:t>
      </w:r>
      <w:r w:rsidRPr="00B564C9">
        <w:rPr>
          <w:rFonts w:ascii="Consolas" w:hAnsi="Consolas" w:cs="Consolas"/>
        </w:rPr>
        <w:lastRenderedPageBreak/>
        <w:t>2","modifiedDate":"03/16/2017","modifiedBy":"DEERAINA"},{"id":"4","activityName":"Lunch","overRideable":"No","createDate":"12/27/2016","createBy":"Activity112","modifiedDate":"03/16/2017","modifiedBy":"DEERAINA"},{"id":"210","activityName":"PTO","overRideable":"No","createDate":"12/27/2016","createBy":"smahakud","modifiedDate":"03/16/2017","modifiedBy":"DEERAINA"},{"id":"209","activityName":"Overtime","overRideable":"No","createDate":"12/27/2016","createBy":"smahakud","modifiedDate":"03/16/2017","modifiedBy":"DEERAINA"},{"id":"217","activityName":"Vehicle Maintenance","overRideable":"No","createDate":"12/27/2016","createBy":"smahakud","modifiedDate":"03/16/2017","modifiedBy":"DEERAINA"},{"id":"4Team","activityName":"Team Activity","overRideable":"No","createDate":"02/11/2017","createBy":"Activity112","modifiedDate":"03/16/2017","modifiedBy":"DEERAINA"},{"id":"202","activityName":"CA Kin Care","overRideable":"No","createDate":"12/27/2016","createBy":"Activity112","modifiedDate":"03/16/2017","modifiedBy":"DEERAINA"},{"id":"216","activityName":"Vendor Exception","overRideable":"No","createDate":"12/19/2016","createBy":"Activity112","modifiedDate":"03/16/2017","modifiedBy":"DEERAINA"},{"id":"205","activityName":"Jury Duty","overRideable":"No","createDate":"12/27/2016","createBy":"smahakud","modifiedDate":"03/16/2017","modifiedBy":"DEERAINA"},{"id":"204","activityName":"Call Out","overRideable":"No","createDate":"12/19/2016","createBy":"Activity112","modifiedDate":"03/16/2017","modifiedBy":"DEERAINA"},{"id":"206","activityName":"Leave of Absence","overRideable":"No","createDate":"12/27/2016","createBy":"smahakud","modifiedDate":"03/16/2017","modifiedBy":"DEERAINA"},{"id":"215","activityName":"Training","overRideable":"No","createDate":"12/27/2016","createBy":"smahakud","modifiedDate":"03/16/2017","modifiedBy":"DEERAINA"},{"id":"201","activityName":"Bereavement","overRideable":"No","createDate":"12/27/2016","createBy":"smahakud","modifiedDate":"03/16/2017","modifiedBy":"DEERAINA"}]}</w:t>
      </w:r>
    </w:p>
    <w:p w:rsidR="00A76DE6" w:rsidRDefault="00A76DE6" w:rsidP="00B564C9">
      <w:pPr>
        <w:rPr>
          <w:rFonts w:ascii="Consolas" w:hAnsi="Consolas" w:cs="Consolas"/>
        </w:rPr>
      </w:pPr>
    </w:p>
    <w:p w:rsidR="00A76DE6" w:rsidRDefault="00A76DE6" w:rsidP="00A76DE6">
      <w:pPr>
        <w:pStyle w:val="Heading1"/>
      </w:pPr>
      <w:r>
        <w:t>EmailNotification.war</w:t>
      </w:r>
    </w:p>
    <w:p w:rsidR="00A76DE6" w:rsidRDefault="00A76DE6" w:rsidP="00A76DE6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A76DE6" w:rsidRDefault="00A76DE6" w:rsidP="00A76DE6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Send Email:</w:t>
      </w: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A76DE6" w:rsidRPr="00EB146D" w:rsidRDefault="00A76DE6" w:rsidP="00A76DE6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lang w:eastAsia="en-US"/>
        </w:rPr>
      </w:pPr>
    </w:p>
    <w:p w:rsidR="00A76DE6" w:rsidRPr="00EB146D" w:rsidRDefault="00A76DE6" w:rsidP="00A76DE6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EB146D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A76DE6" w:rsidRPr="00EB146D" w:rsidRDefault="00A76DE6" w:rsidP="00A76DE6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66" w:history="1">
        <w:r w:rsidRPr="008F0064">
          <w:rPr>
            <w:rStyle w:val="Hyperlink"/>
            <w:rFonts w:ascii="Consolas" w:eastAsia="Times New Roman" w:hAnsi="Consolas" w:cs="Consolas"/>
            <w:lang w:eastAsia="en-US"/>
          </w:rPr>
          <w:t>https://fsem.dev.cox.com/fsws/</w:t>
        </w:r>
        <w:r w:rsidRPr="008F0064">
          <w:rPr>
            <w:rStyle w:val="Hyperlink"/>
          </w:rPr>
          <w:t xml:space="preserve"> </w:t>
        </w:r>
        <w:r w:rsidRPr="008F0064">
          <w:rPr>
            <w:rStyle w:val="Hyperlink"/>
            <w:rFonts w:ascii="Consolas" w:eastAsia="Times New Roman" w:hAnsi="Consolas" w:cs="Consolas"/>
            <w:lang w:eastAsia="en-US"/>
          </w:rPr>
          <w:t>fsws/EmailNotification/service/sendEmail</w:t>
        </w:r>
      </w:hyperlink>
    </w:p>
    <w:p w:rsidR="00A76DE6" w:rsidRDefault="00A76DE6" w:rsidP="00B564C9">
      <w:pPr>
        <w:rPr>
          <w:rFonts w:ascii="Consolas" w:hAnsi="Consolas" w:cs="Consolas"/>
        </w:rPr>
      </w:pPr>
    </w:p>
    <w:p w:rsidR="00A76DE6" w:rsidRDefault="00A76DE6" w:rsidP="00B564C9">
      <w:pPr>
        <w:rPr>
          <w:rFonts w:ascii="Consolas" w:hAnsi="Consolas" w:cs="Consolas"/>
        </w:rPr>
      </w:pPr>
    </w:p>
    <w:p w:rsidR="00A76DE6" w:rsidRDefault="00A76DE6" w:rsidP="00B564C9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Request:</w:t>
      </w:r>
    </w:p>
    <w:p w:rsidR="00A76DE6" w:rsidRDefault="00A76DE6" w:rsidP="00B564C9">
      <w:pPr>
        <w:rPr>
          <w:rFonts w:ascii="Consolas" w:hAnsi="Consolas" w:cs="Consolas"/>
        </w:rPr>
      </w:pPr>
      <w:r w:rsidRPr="00A76DE6">
        <w:rPr>
          <w:rFonts w:ascii="Consolas" w:hAnsi="Consolas" w:cs="Consolas"/>
        </w:rPr>
        <w:t xml:space="preserve">{"transactionHeader":{"userId":"deeraina","applicationId":"FSCM","transactionId":"111ABC","token":null,"dateTime":null},"inputRequest":null,"emailAddress":["basanta.kumar.hota@accenture.com"],"bcc":["Basanta.hota@cox.com"],"userName":null,"status":null,"subject":"Test </w:t>
      </w:r>
      <w:proofErr w:type="spellStart"/>
      <w:r w:rsidRPr="00A76DE6">
        <w:rPr>
          <w:rFonts w:ascii="Consolas" w:hAnsi="Consolas" w:cs="Consolas"/>
        </w:rPr>
        <w:t>Mail","comments":"Sample</w:t>
      </w:r>
      <w:proofErr w:type="spellEnd"/>
      <w:r w:rsidRPr="00A76DE6">
        <w:rPr>
          <w:rFonts w:ascii="Consolas" w:hAnsi="Consolas" w:cs="Consolas"/>
        </w:rPr>
        <w:t xml:space="preserve"> mail used for testing purposed"}</w:t>
      </w:r>
    </w:p>
    <w:p w:rsidR="00A76DE6" w:rsidRDefault="00A76DE6" w:rsidP="00B564C9">
      <w:pPr>
        <w:rPr>
          <w:rFonts w:ascii="Consolas" w:hAnsi="Consolas" w:cs="Consolas"/>
        </w:rPr>
      </w:pPr>
      <w:r>
        <w:rPr>
          <w:rFonts w:ascii="Consolas" w:hAnsi="Consolas" w:cs="Consolas"/>
        </w:rPr>
        <w:t>Response:</w:t>
      </w:r>
    </w:p>
    <w:p w:rsidR="00A76DE6" w:rsidRDefault="00A76DE6" w:rsidP="00B564C9">
      <w:pPr>
        <w:rPr>
          <w:rFonts w:ascii="Consolas" w:hAnsi="Consolas" w:cs="Consolas"/>
        </w:rPr>
      </w:pPr>
      <w:r w:rsidRPr="00A76DE6">
        <w:rPr>
          <w:rFonts w:ascii="Consolas" w:hAnsi="Consolas" w:cs="Consolas"/>
        </w:rPr>
        <w:t>{"</w:t>
      </w:r>
      <w:proofErr w:type="spellStart"/>
      <w:r w:rsidRPr="00A76DE6">
        <w:rPr>
          <w:rFonts w:ascii="Consolas" w:hAnsi="Consolas" w:cs="Consolas"/>
        </w:rPr>
        <w:t>status":"Success","flag"</w:t>
      </w:r>
      <w:proofErr w:type="gramStart"/>
      <w:r w:rsidRPr="00A76DE6">
        <w:rPr>
          <w:rFonts w:ascii="Consolas" w:hAnsi="Consolas" w:cs="Consolas"/>
        </w:rPr>
        <w:t>:true</w:t>
      </w:r>
      <w:proofErr w:type="spellEnd"/>
      <w:proofErr w:type="gramEnd"/>
      <w:r w:rsidRPr="00A76DE6">
        <w:rPr>
          <w:rFonts w:ascii="Consolas" w:hAnsi="Consolas" w:cs="Consolas"/>
        </w:rPr>
        <w:t>}</w:t>
      </w:r>
    </w:p>
    <w:p w:rsidR="00DA0F89" w:rsidRDefault="00DA0F89" w:rsidP="00B564C9">
      <w:pPr>
        <w:rPr>
          <w:rFonts w:ascii="Consolas" w:hAnsi="Consolas" w:cs="Consolas"/>
        </w:rPr>
      </w:pPr>
    </w:p>
    <w:p w:rsidR="00DA0F89" w:rsidRDefault="00783E85" w:rsidP="00DA0F89">
      <w:pPr>
        <w:pStyle w:val="Heading1"/>
      </w:pPr>
      <w:r>
        <w:t>AdminException</w:t>
      </w:r>
      <w:r w:rsidR="00DA0F89">
        <w:t>.war</w:t>
      </w:r>
    </w:p>
    <w:p w:rsidR="00783E85" w:rsidRDefault="00783E85" w:rsidP="00783E85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783E85" w:rsidRDefault="00783E85" w:rsidP="00783E85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 Exceptions:</w:t>
      </w:r>
    </w:p>
    <w:p w:rsidR="00DA0F89" w:rsidRPr="00783E85" w:rsidRDefault="00783E85" w:rsidP="00783E85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DA0F89" w:rsidRPr="00DA0F89" w:rsidRDefault="00DA0F89" w:rsidP="00DA0F89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DA0F89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DA0F89" w:rsidRDefault="00783E85" w:rsidP="00DA0F8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  <w:hyperlink r:id="rId67" w:history="1">
        <w:r w:rsidRPr="008F0064">
          <w:rPr>
            <w:rStyle w:val="Hyperlink"/>
            <w:rFonts w:ascii="Consolas" w:eastAsia="Times New Roman" w:hAnsi="Consolas" w:cs="Consolas"/>
            <w:lang w:eastAsia="en-US"/>
          </w:rPr>
          <w:t>https://fsem.dev.cox.com/fsws/AdminException/service/getExceptions</w:t>
        </w:r>
      </w:hyperlink>
    </w:p>
    <w:p w:rsidR="00783E85" w:rsidRPr="00DA0F89" w:rsidRDefault="00783E85" w:rsidP="00DA0F89">
      <w:pPr>
        <w:wordWrap w:val="0"/>
        <w:spacing w:before="15" w:after="0" w:line="240" w:lineRule="auto"/>
        <w:rPr>
          <w:rFonts w:ascii="Consolas" w:eastAsia="Times New Roman" w:hAnsi="Consolas" w:cs="Consolas"/>
          <w:color w:val="222222"/>
          <w:lang w:eastAsia="en-US"/>
        </w:rPr>
      </w:pPr>
    </w:p>
    <w:p w:rsidR="00DA0F89" w:rsidRPr="00783E85" w:rsidRDefault="00783E85" w:rsidP="00B564C9">
      <w:pPr>
        <w:rPr>
          <w:rFonts w:ascii="Consolas" w:hAnsi="Consolas" w:cs="Consolas"/>
        </w:rPr>
      </w:pPr>
      <w:r w:rsidRPr="00783E85">
        <w:rPr>
          <w:rFonts w:ascii="Consolas" w:hAnsi="Consolas" w:cs="Consolas"/>
        </w:rPr>
        <w:t>Request:</w:t>
      </w:r>
    </w:p>
    <w:p w:rsidR="00783E85" w:rsidRPr="00783E85" w:rsidRDefault="00783E85" w:rsidP="00B564C9">
      <w:pPr>
        <w:rPr>
          <w:rFonts w:ascii="Consolas" w:hAnsi="Consolas" w:cs="Consolas"/>
          <w:color w:val="222222"/>
        </w:rPr>
      </w:pPr>
      <w:r w:rsidRPr="00783E85">
        <w:rPr>
          <w:rFonts w:ascii="Consolas" w:hAnsi="Consolas" w:cs="Consolas"/>
          <w:color w:val="222222"/>
        </w:rPr>
        <w:t>{"transactionHeader":{"userId":"deeraina","applicationId":"FSCM","transactionId":"1451146305"}}</w:t>
      </w:r>
    </w:p>
    <w:p w:rsidR="00783E85" w:rsidRPr="00783E85" w:rsidRDefault="00783E85" w:rsidP="00B564C9">
      <w:pPr>
        <w:rPr>
          <w:rFonts w:ascii="Consolas" w:hAnsi="Consolas" w:cs="Consolas"/>
          <w:color w:val="222222"/>
        </w:rPr>
      </w:pPr>
      <w:r w:rsidRPr="00783E85">
        <w:rPr>
          <w:rFonts w:ascii="Consolas" w:hAnsi="Consolas" w:cs="Consolas"/>
          <w:color w:val="222222"/>
        </w:rPr>
        <w:t>Response:</w:t>
      </w:r>
    </w:p>
    <w:p w:rsidR="00783E85" w:rsidRDefault="00783E85" w:rsidP="00B564C9">
      <w:pPr>
        <w:rPr>
          <w:rFonts w:ascii="Consolas" w:hAnsi="Consolas" w:cs="Consolas"/>
        </w:rPr>
      </w:pPr>
      <w:r w:rsidRPr="00783E85">
        <w:rPr>
          <w:rFonts w:ascii="Consolas" w:hAnsi="Consolas" w:cs="Consolas"/>
        </w:rPr>
        <w:t xml:space="preserve">{"successFlag":"true","transactionHeader":{"userId":"deeraina","applicationId":"FSCM","transactionId":"1451146305","token":null,"dateTime":null},"exceptionList":[{"id":202,"exceptionType":"CA Kin Care","managedBy":"Activity","usedBy":"Technician","autoApproval":"N","fssApproval":"Y","rcmsApproval":"Y","blackoutApplicable":"Y","lockdownApplicable":"N","minDuration":120,"maxDuration":2400,"createdBy":"Kapil Rohra","createdDate":"09/06/2016","modifiedBy":"Kapil Rohra","modifiedDate":"03/07/2017"},{"id":200,"exceptionType":"General Meeting","managedBy":"Activity","usedBy":"Supervisor","autoApproval":"N","fssApproval":"N","rcmsApproval":"Y","blackoutApplicable":"N","lockdownApplicable":"N","minDuration":30,"maxDuration":480,"createdBy":"Kapil Rohra","createdDate":"09/06/2016","modifiedBy":"Kapil Rohra","modifiedDate":"03/07/2017"},{"id":215,"exceptionType":"Training","managedBy":"Activity","usedBy":"Supervisor","autoApproval":"N","fssApproval":"N","rcmsApproval":"Y","blackoutApplicable":"Y","lockdownApplicable":"Y","minDuration":30,"maxDuration":43200,"createdBy":"Kapil Rohra","createdDate":"09/06/2016","modifiedBy":"Kapil Rohra","modifiedDate":"03/07/2017"},{"id":203,"exceptionType":"CA Sick </w:t>
      </w:r>
      <w:r w:rsidRPr="00783E85">
        <w:rPr>
          <w:rFonts w:ascii="Consolas" w:hAnsi="Consolas" w:cs="Consolas"/>
        </w:rPr>
        <w:lastRenderedPageBreak/>
        <w:t>Time","managedBy":"Activity","usedBy":"Technician","autoApproval":"N","fssApproval":"Y","rcmsApproval":"Y","blackoutApplicable":"N","lockdownApplicable":"N","minDuration":120,"maxDuration":14400,"createdBy":"Kapil Rohra","createdDate":"09/06/2016","modifiedBy":"Kapil Rohra","modifiedDate":"03/07/2017"},{"id":205,"exceptionType":"Jury Duty","managedBy":"Activity","usedBy":"Technician","autoApproval":"Y","fssApproval":"N","rcmsApproval":"N","blackoutApplicable":"N","lockdownApplicable":"N","minDuration":480,"maxDuration":28800,"createdBy":"Kapil Rohra","createdDate":"09/06/2016","modifiedBy":"Kapil Rohra","modifiedDate":"03/07/2017"},{"id":206,"exceptionType":"Leave of Absence","managedBy":"Activity","usedBy":"Supervisor","autoApproval":"Y","fssApproval":"N","rcmsApproval":"N","blackoutApplicable":"N","lockdownApplicable":"N","minDuration":480,"maxDuration":175200,"createdBy":"Kapil Rohra","createdDate":"09/06/2016","modifiedBy":"Kapil Rohra","modifiedDate":"03/07/2017"},{"id":217,"exceptionType":"Vehicle Maintenance","managedBy":"Activity","usedBy":"Technician","autoApproval":"N","fssApproval":"Y","rcmsApproval":"Y","blackoutApplicable":"Y","lockdownApplicable":"Y","minDuration":30,"maxDuration":480,"createdBy":"Kapil Rohra","createdDate":"09/07/2016","modifiedBy":"Kapil Rohra","modifiedDate":"03/07/2017"},{"id":210,"exceptionType":"PTO","managedBy":"Activity","usedBy":"Technician","autoApproval":"N","fssApproval":"Y","rcmsApproval":"Y","blackoutApplicable":"Y","lockdownApplicable":"Y","minDuration":30,"maxDuration":28800,"createdBy":"Kapil Rohra","createdDate":"09/06/2016","modifiedBy":"Kapil Rohra","modifiedDate":"03/07/2017"},{"id":212,"exceptionType":"Team Meeting","managedBy":"Activity","usedBy":"Supervisor","autoApproval":"N","fssApproval":"N","rcmsApproval":"Y","blackoutApplicable":"Y","lockdownApplicable":"Y","minDuration":30,"maxDuration":480,"createdBy":"Kapil Rohra","createdDate":"09/06/2016","modifiedBy":"Kapil Rohra","modifiedDate":"03/07/2017"},{"id":201,"exceptionType":"Bereavement","managedBy":"Activity","usedBy":"Technician","autoApproval":"Y","fssApproval":"N","rcmsApproval":"N","blackoutApplicable":"N","lockdownApplicable":"N","minDuration":120,"maxDuration":1440,"createdBy":"Kapil Rohra","createdDate":"09/06/2016","modifiedBy":"Kapil Rohra","modifiedDate":"03/07/2017"},{"id":204,"exceptionType":"Call Out","managedBy":"Activity","usedBy":"Supervisor","autoApproval":"Y","fssApproval":"N","rcmsApproval":"N","blackoutApplicable":"N","lockdownApplicable":"N","minDuration":60,"maxDuration":28800,"createdBy":"Kapil Rohra","createdDate":"10/11/2016","modifiedBy":"Kapil Rohra","modifiedDate":"03/07/2017"},{"id":207,"exceptionType":"Light Duty","managedBy":"Activity","usedBy":"Supervisor","autoApproval":"N","fssApproval":"N","rcmsApproval":"Y","blackoutApplicable":"N","lockdownApplicable":"N","minDuration":480,"maxDuration":28800,"createdBy":"Kapil Rohra","createdDate":"10/11/2016","modifiedBy":"Kapil Rohra","modifiedDate":"03/07/2017"},{"id":209,"exceptionType":"Overtime","man</w:t>
      </w:r>
      <w:r w:rsidRPr="00783E85">
        <w:rPr>
          <w:rFonts w:ascii="Consolas" w:hAnsi="Consolas" w:cs="Consolas"/>
        </w:rPr>
        <w:lastRenderedPageBreak/>
        <w:t>agedBy":"Activity","usedBy":"Technician","autoApproval":"N","fssApproval":"Y","rcmsApproval":"Y","blackoutApplicable":"N","lockdownApplicable":"N","minDuration":60,"maxDuration":1440,"createdBy":"Kapil Rohra","createdDate":"10/11/2016","modifiedBy":"Kapil Rohra","modifiedDate":"03/07/2017"},{"id":214,"exceptionType":"Temporary Transfer","managedBy":"Activity","usedBy":"Supervisor","autoApproval":"N","fssApproval":"N","rcmsApproval":"Y","blackoutApplicable":"N","lockdownApplicable":"N","minDuration":240,"maxDuration":28800,"createdBy":"Kapil Rohra","createdDate":"10/11/2016","modifiedBy":"Kapil Rohra","modifiedDate":"03/07/2017"},{"id":213,"exceptionType":"Temporary Schedule Change","managedBy":"Activity","usedBy":"Supervisor","autoApproval":"N","fssApproval":"N","rcmsApproval":"Y","blackoutApplicable":"Y","lockdownApplicable":"Y","minDuration":480,"maxDuration":28800,"createdBy":"Kapil Rohra","createdDate":"10/11/2016","modifiedBy":"Kapil Rohra","modifiedDate":"03/07/2017"},{"id":216,"exceptionType":"Vendor Exception","managedBy":"Activity","usedBy":"Vendor","autoApproval":"Y","fssApproval":"N","rcmsApproval":"N","blackoutApplicable":"N","lockdownApplicable":"N","minDuration":30,"maxDuration":28800,"createdBy":"Kapil Rohra","createdDate":"10/11/2016","modifiedBy":"Kapil Rohra","modifiedDate":"03/07/2017"},{"id":211,"exceptionType":"Special Projects","managedBy":"Activity","usedBy":"Supervisor","autoApproval":"N","fssApproval":"N","rcmsApproval":"Y","blackoutApplicable":"Y","lockdownApplicable":"Y","minDuration":120,"maxDuration":28800,"createdBy":"Kapil Rohra","createdDate":"10/11/2016","modifiedBy":"Kapil Rohra","modifiedDate":"03/07/2017"},{"id":208,"exceptionType":"Other (time off)","managedBy":"Activity","usedBy":"Supervisor","autoApproval":"N","fssApproval":"N","rcmsApproval":"Y","blackoutApplicable":"Y","lockdownApplicable":"Y","minDuration":30,"maxDuration":28800,"createdBy":"Kapil Rohra","createdDate":"10/11/2016","modifiedBy":"Kapil Rohra","modifiedDate":"03/07/2017"}]}</w:t>
      </w:r>
    </w:p>
    <w:p w:rsidR="00783E85" w:rsidRDefault="00783E85" w:rsidP="00783E85">
      <w:pPr>
        <w:pStyle w:val="Heading1"/>
      </w:pPr>
      <w:r>
        <w:t>ResourceManagement.war</w:t>
      </w:r>
    </w:p>
    <w:p w:rsidR="00783E85" w:rsidRDefault="00783E85" w:rsidP="00783E85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</w:p>
    <w:p w:rsidR="00783E85" w:rsidRDefault="00783E85" w:rsidP="00783E85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Export CSV:</w:t>
      </w:r>
    </w:p>
    <w:p w:rsidR="00783E85" w:rsidRPr="00783E85" w:rsidRDefault="00783E85" w:rsidP="00783E85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783E85" w:rsidRPr="00DA0F89" w:rsidRDefault="00783E85" w:rsidP="00783E85">
      <w:pPr>
        <w:spacing w:before="0" w:after="0" w:line="240" w:lineRule="auto"/>
        <w:textAlignment w:val="top"/>
        <w:rPr>
          <w:rFonts w:ascii="Segoe UI" w:eastAsia="Times New Roman" w:hAnsi="Segoe UI" w:cs="Segoe UI"/>
          <w:b/>
          <w:bCs/>
          <w:color w:val="545454"/>
          <w:lang w:eastAsia="en-US"/>
        </w:rPr>
      </w:pPr>
      <w:r w:rsidRPr="00DA0F89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</w:p>
    <w:p w:rsidR="00783E85" w:rsidRDefault="00783E85" w:rsidP="00783E85">
      <w:hyperlink r:id="rId68" w:history="1">
        <w:r>
          <w:rPr>
            <w:rStyle w:val="Hyperlink"/>
          </w:rPr>
          <w:t>https://fsem.dev.cox.com/fsws/FscmResourceManagement/service/exportToCsv</w:t>
        </w:r>
      </w:hyperlink>
    </w:p>
    <w:p w:rsidR="00783E85" w:rsidRDefault="00783E85" w:rsidP="00783E85"/>
    <w:p w:rsidR="00783E85" w:rsidRPr="00783E85" w:rsidRDefault="00783E85" w:rsidP="00783E85">
      <w:pPr>
        <w:rPr>
          <w:rFonts w:ascii="Consolas" w:hAnsi="Consolas" w:cs="Consolas"/>
        </w:rPr>
      </w:pPr>
      <w:r w:rsidRPr="00783E85">
        <w:rPr>
          <w:rFonts w:ascii="Consolas" w:hAnsi="Consolas" w:cs="Consolas"/>
        </w:rPr>
        <w:t>Request:</w:t>
      </w:r>
    </w:p>
    <w:p w:rsidR="00783E85" w:rsidRPr="00783E85" w:rsidRDefault="00783E85" w:rsidP="00783E85">
      <w:pPr>
        <w:rPr>
          <w:rFonts w:ascii="Consolas" w:hAnsi="Consolas" w:cs="Consolas"/>
        </w:rPr>
      </w:pPr>
      <w:r w:rsidRPr="00783E85">
        <w:rPr>
          <w:rFonts w:ascii="Consolas" w:hAnsi="Consolas" w:cs="Consolas"/>
        </w:rPr>
        <w:t>{"root":{"transactionHeader":{"userId":"ancramer","applicationId":"FSCM","transactionId":"6132102661","token":"565867883","dateTime":"2017-04-</w:t>
      </w:r>
      <w:r w:rsidRPr="00783E85">
        <w:rPr>
          <w:rFonts w:ascii="Consolas" w:hAnsi="Consolas" w:cs="Consolas"/>
        </w:rPr>
        <w:lastRenderedPageBreak/>
        <w:t>06T08:40:55.621Z"},"FIGRequest":{"resourceId":"ancramer","userId":81,"designation":"WFM","dateFrom":"04/03/2017","dateTo":"04/07/2017","selectCount":9999,"selectFrom":1,"exceptionStatuses":null,"region":"Northeast","site":null,"quotaZones":null,"exceptionCategory":null}}}</w:t>
      </w:r>
    </w:p>
    <w:p w:rsidR="00783E85" w:rsidRPr="00783E85" w:rsidRDefault="00783E85" w:rsidP="00783E85">
      <w:pPr>
        <w:rPr>
          <w:rFonts w:ascii="Consolas" w:hAnsi="Consolas" w:cs="Consolas"/>
        </w:rPr>
      </w:pPr>
    </w:p>
    <w:p w:rsidR="00783E85" w:rsidRPr="00783E85" w:rsidRDefault="00783E85" w:rsidP="00783E85">
      <w:pPr>
        <w:rPr>
          <w:rFonts w:ascii="Consolas" w:hAnsi="Consolas" w:cs="Consolas"/>
        </w:rPr>
      </w:pPr>
      <w:r w:rsidRPr="00783E85">
        <w:rPr>
          <w:rFonts w:ascii="Consolas" w:hAnsi="Consolas" w:cs="Consolas"/>
        </w:rPr>
        <w:t>Response:</w:t>
      </w:r>
    </w:p>
    <w:p w:rsidR="00783E85" w:rsidRDefault="00783E85" w:rsidP="00783E85">
      <w:r w:rsidRPr="00783E85">
        <w:rPr>
          <w:rFonts w:ascii="Consolas" w:hAnsi="Consolas" w:cs="Consolas"/>
        </w:rPr>
        <w:t>{"</w:t>
      </w:r>
      <w:proofErr w:type="spellStart"/>
      <w:r w:rsidRPr="00783E85">
        <w:rPr>
          <w:rFonts w:ascii="Consolas" w:hAnsi="Consolas" w:cs="Consolas"/>
        </w:rPr>
        <w:t>successFlag</w:t>
      </w:r>
      <w:proofErr w:type="spellEnd"/>
      <w:r w:rsidRPr="00783E85">
        <w:rPr>
          <w:rFonts w:ascii="Consolas" w:hAnsi="Consolas" w:cs="Consolas"/>
        </w:rPr>
        <w:t>":"true","</w:t>
      </w:r>
      <w:proofErr w:type="spellStart"/>
      <w:r w:rsidRPr="00783E85">
        <w:rPr>
          <w:rFonts w:ascii="Consolas" w:hAnsi="Consolas" w:cs="Consolas"/>
        </w:rPr>
        <w:t>exportCsv</w:t>
      </w:r>
      <w:proofErr w:type="spellEnd"/>
      <w:r w:rsidRPr="00783E85">
        <w:rPr>
          <w:rFonts w:ascii="Consolas" w:hAnsi="Consolas" w:cs="Consolas"/>
        </w:rPr>
        <w:t>":"</w:t>
      </w:r>
      <w:proofErr w:type="spellStart"/>
      <w:r w:rsidRPr="00783E85">
        <w:rPr>
          <w:rFonts w:ascii="Consolas" w:hAnsi="Consolas" w:cs="Consolas"/>
        </w:rPr>
        <w:t>Status,Supervisor,Start</w:t>
      </w:r>
      <w:proofErr w:type="spellEnd"/>
      <w:r w:rsidRPr="00783E85">
        <w:rPr>
          <w:rFonts w:ascii="Consolas" w:hAnsi="Consolas" w:cs="Consolas"/>
        </w:rPr>
        <w:t xml:space="preserve"> </w:t>
      </w:r>
      <w:proofErr w:type="spellStart"/>
      <w:r w:rsidRPr="00783E85">
        <w:rPr>
          <w:rFonts w:ascii="Consolas" w:hAnsi="Consolas" w:cs="Consolas"/>
        </w:rPr>
        <w:t>DateTime,quotaZone,ExceptionType,Tech</w:t>
      </w:r>
      <w:proofErr w:type="spellEnd"/>
      <w:r w:rsidRPr="00783E85">
        <w:rPr>
          <w:rFonts w:ascii="Consolas" w:hAnsi="Consolas" w:cs="Consolas"/>
        </w:rPr>
        <w:t xml:space="preserve"> </w:t>
      </w:r>
      <w:proofErr w:type="spellStart"/>
      <w:r w:rsidRPr="00783E85">
        <w:rPr>
          <w:rFonts w:ascii="Consolas" w:hAnsi="Consolas" w:cs="Consolas"/>
        </w:rPr>
        <w:t>Id,Decisioned</w:t>
      </w:r>
      <w:proofErr w:type="spellEnd"/>
      <w:r w:rsidRPr="00783E85">
        <w:rPr>
          <w:rFonts w:ascii="Consolas" w:hAnsi="Consolas" w:cs="Consolas"/>
        </w:rPr>
        <w:t xml:space="preserve"> </w:t>
      </w:r>
      <w:proofErr w:type="spellStart"/>
      <w:r w:rsidRPr="00783E85">
        <w:rPr>
          <w:rFonts w:ascii="Consolas" w:hAnsi="Consolas" w:cs="Consolas"/>
        </w:rPr>
        <w:t>By,Decisioned</w:t>
      </w:r>
      <w:proofErr w:type="spellEnd"/>
      <w:r w:rsidRPr="00783E85">
        <w:rPr>
          <w:rFonts w:ascii="Consolas" w:hAnsi="Consolas" w:cs="Consolas"/>
        </w:rPr>
        <w:t xml:space="preserve"> </w:t>
      </w:r>
      <w:proofErr w:type="spellStart"/>
      <w:r w:rsidRPr="00783E85">
        <w:rPr>
          <w:rFonts w:ascii="Consolas" w:hAnsi="Consolas" w:cs="Consolas"/>
        </w:rPr>
        <w:t>DateTime,activityId,site,Skills,Submitted</w:t>
      </w:r>
      <w:proofErr w:type="spellEnd"/>
      <w:r w:rsidRPr="00783E85">
        <w:rPr>
          <w:rFonts w:ascii="Consolas" w:hAnsi="Consolas" w:cs="Consolas"/>
        </w:rPr>
        <w:t xml:space="preserve"> </w:t>
      </w:r>
      <w:proofErr w:type="spellStart"/>
      <w:r w:rsidRPr="00783E85">
        <w:rPr>
          <w:rFonts w:ascii="Consolas" w:hAnsi="Consolas" w:cs="Consolas"/>
        </w:rPr>
        <w:t>DateTime,quota,End</w:t>
      </w:r>
      <w:proofErr w:type="spellEnd"/>
      <w:r w:rsidRPr="00783E85">
        <w:rPr>
          <w:rFonts w:ascii="Consolas" w:hAnsi="Consolas" w:cs="Consolas"/>
        </w:rPr>
        <w:t xml:space="preserve"> DateTime,region,activityComments\nEXC_APPROVED,rheerala,2017-04-03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08:07:40,44754472,Cleveland,\"Contour2,3PRO,CXWF,CXNOSKL\",03/17/2017 08:07:40,-12.0,2017-04-03 16:30:00,Northeast,JV Test3\nEXC_APPROVED,rheerala,2017-04-03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08:07:41,44754479,Cleveland,\"Contour2,3PRO,CXWF,CXNOSKL\",03/17/2017 08:07:41,-12.0,2017-04-03 16:30:00,Northeast,JV Test3\nEXC_APPROVED,rheerala,2017-04-03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08:07:41,44754495,Cleveland,\"Contour2,3PRO,CXWF,CXNOSKL\",03/17/2017 08:07:41,-12.0,2017-04-03 16:30:00,Northeast,JV Test3\nEXC_CANCELLED,rheerala,2017-04-03 13:30:00,Cleveland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Meeting,60306_609,jwaycott,2017-03-28 14:54:37,44754873,Cleveland,\"Contour2,3PRO,CXWF,CXNOSKL\",03/17/2017 10:32:43,-6.0,2017-04-03 14:00:00,Northeast,MONTHLY TEST 1\nEXC_APPROVED,rheerala,2017-04-03 13:30:00,Cleveland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10:32:43,44754874,Cleveland,\"Contour2,3PRO,CXWF,CXNOSKL\",03/17/2017 10:32:43,-6.0,2017-04-03 14:00:00,Northeast,MONTHLY TEST 1\nEXC_APPROVED,rheerala,2017-04-03 13:30:00,Cleveland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10:32:44,44754877,Cleveland,\"Contour2,3PRO,CXWF,CXNOSKL\",03/17/2017 10:32:44,-6.0,2017-04-03 14:00:00,Northeast,MONTHLY TEST 1\nEXC_APPROVED,rheerala,2017-04-03 13:30:00,Cleveland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10:32:44,44754879,Cleveland,\"Contour2,3PRO,CXWF,CXNOSKL\",03/17/2017 10:32:44,-6.0,2017-04-03 14:00:00,Northeast,MONTHLY TEST 1\nEXC_APPROVED,rheerala,2017-04-03 13:30:00,Cleveland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10:32:44,44754880,Cleveland,\"Contour2,3PRO,CXWF,CXNOSKL\",03/17/2017 10:32:44,-6.0,2017-04-03 14:00:00,Northeast,MONTHLY TEST 1\nEXC_APPROVED,rheerala,2017-04-04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</w:t>
      </w:r>
      <w:r w:rsidRPr="00783E85">
        <w:rPr>
          <w:rFonts w:ascii="Consolas" w:hAnsi="Consolas" w:cs="Consolas"/>
        </w:rPr>
        <w:lastRenderedPageBreak/>
        <w:t xml:space="preserve">08:07:45,44754477,Cleveland,\"Contour2,3PRO,CXWF,CXNOSKL\",03/17/2017 08:07:45,-12.0,2017-04-04 16:30:00,Northeast,JV Test3\nEXC_APPROVED,rheerala,2017-04-04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08:07:45,44754484,Cleveland,\"Contour2,3PRO,CXWF,CXNOSKL\",03/17/2017 08:07:45,-12.0,2017-04-04 16:30:00,Northeast,JV Test3\nEXC_APPROVED,rheerala,2017-04-04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08:07:45,44754500,Cleveland,\"Contour2,3PRO,CXWF,CXNOSKL\",03/17/2017 08:07:45,-12.0,2017-04-04 16:30:00,Northeast,JV Test3\nEXC_APPROVED,rheerala,2017-04-05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08:07:49,44754482,Cleveland,\"Contour2,3PRO,CXWF,CXNOSKL\",03/17/2017 08:07:49,-12.0,2017-04-05 16:30:00,Northeast,JV Test3\nEXC_APPROVED,rheerala,2017-04-05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08:07:50,44754489,Cleveland,\"Contour2,3PRO,CXWF,CXNOSKL\",03/17/2017 08:07:50,-12.0,2017-04-05 16:30:00,Northeast,JV Test3\nEXC_APPROVED,rheerala,2017-04-05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08:07:50,44754504,Cleveland,\"Contour2,3PRO,CXWF,CXNOSKL\",03/17/2017 08:07:50,-12.0,2017-04-05 16:30:00,Northeast,JV Test3\nEXC_APPROVED,rheerala,2017-04-06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08:07:54,44754487,Cleveland,\"Contour2,3PRO,CXWF,CXNOSKL\",03/17/2017 08:07:54,-12.0,2017-04-06 16:30:00,Northeast,JV Test3\nEXC_APPROVED,rheerala,2017-04-06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08:07:54,44754496,Cleveland,\"Contour2,3PRO,CXWF,CXNOSKL\",03/17/2017 08:07:54,-12.0,2017-04-06 16:30:00,Northeast,JV Test3\nEXC_APPROVED,rheerala,2017-04-06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08:07:54,44754508,Cleveland,\"Contour2,3PRO,CXWF,CXNOSKL\",03/17/2017 08:07:54,-12.0,2017-04-06 16:30:00,Northeast,JV Test3\nEXC_APPROVED,rheerala,2017-04-07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08:07:58,44754492,Cleveland,\"Contour2,3PRO,CXWF,CXNOSKL\",03/17/2017 08:07:58,-12.0,2017-04-07 16:30:00,Northeast,JV Test3\nEXC_APPROVED,rheerala,2017-04-07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08:07:59,44754501,Cleveland,\"Contour2,3PRO,CXWF,CXNOSKL\",03/17/2017 08:07:59,-12.0,2017-04-07 16:30:00,Northeast,JV Test3\nEXC_APPROVED,rheerala,2017-04-07 15:30:00,Cleveland </w:t>
      </w:r>
      <w:proofErr w:type="spellStart"/>
      <w:r w:rsidRPr="00783E85">
        <w:rPr>
          <w:rFonts w:ascii="Consolas" w:hAnsi="Consolas" w:cs="Consolas"/>
        </w:rPr>
        <w:t>Ravi,General</w:t>
      </w:r>
      <w:proofErr w:type="spellEnd"/>
      <w:r w:rsidRPr="00783E85">
        <w:rPr>
          <w:rFonts w:ascii="Consolas" w:hAnsi="Consolas" w:cs="Consolas"/>
        </w:rPr>
        <w:t xml:space="preserve"> Meeting,60306_609,PMALVIYA,03/17/2017 08:07:59,44754514,Cleveland,\"Contour2,3PRO,CXWF,CXNOSKL\",03/17/2017 </w:t>
      </w:r>
      <w:r w:rsidRPr="00783E85">
        <w:rPr>
          <w:rFonts w:ascii="Consolas" w:hAnsi="Consolas" w:cs="Consolas"/>
        </w:rPr>
        <w:lastRenderedPageBreak/>
        <w:t xml:space="preserve">08:07:59,-12.0,2017-04-07 16:30:00,Northeast,JV Test3\nEXC_APPROVED,KCHOWDAR,2017-04-04 09:00:00,Cleveland Kiran,PTO,swshikha,auto,02/28/2017 02:03:34,44729934,Cleveland,CXHLT, ,-60.0,2017-04-04 14:00:00,Northeast,\nEXC_APPROVED,KCHOWDAR,2017-04-03 09:30:00,Cleveland </w:t>
      </w:r>
      <w:proofErr w:type="spellStart"/>
      <w:r w:rsidRPr="00783E85">
        <w:rPr>
          <w:rFonts w:ascii="Consolas" w:hAnsi="Consolas" w:cs="Consolas"/>
        </w:rPr>
        <w:t>Kiran,CA</w:t>
      </w:r>
      <w:proofErr w:type="spellEnd"/>
      <w:r w:rsidRPr="00783E85">
        <w:rPr>
          <w:rFonts w:ascii="Consolas" w:hAnsi="Consolas" w:cs="Consolas"/>
        </w:rPr>
        <w:t xml:space="preserve"> Kin Care,swshikha,PMALVIYA,03/09/2017 01:32:56,44744444,Cleveland,CXHLT, ,-36.0,2017-04-03 12:30:00,Northeast,email test as </w:t>
      </w:r>
      <w:proofErr w:type="spellStart"/>
      <w:r w:rsidRPr="00783E85">
        <w:rPr>
          <w:rFonts w:ascii="Consolas" w:hAnsi="Consolas" w:cs="Consolas"/>
        </w:rPr>
        <w:t>wfm</w:t>
      </w:r>
      <w:proofErr w:type="spellEnd"/>
      <w:r w:rsidRPr="00783E85">
        <w:rPr>
          <w:rFonts w:ascii="Consolas" w:hAnsi="Consolas" w:cs="Consolas"/>
        </w:rPr>
        <w:t xml:space="preserve"> -</w:t>
      </w:r>
      <w:proofErr w:type="spellStart"/>
      <w:r w:rsidRPr="00783E85">
        <w:rPr>
          <w:rFonts w:ascii="Consolas" w:hAnsi="Consolas" w:cs="Consolas"/>
        </w:rPr>
        <w:t>kk</w:t>
      </w:r>
      <w:proofErr w:type="spellEnd"/>
      <w:r w:rsidRPr="00783E85">
        <w:rPr>
          <w:rFonts w:ascii="Consolas" w:hAnsi="Consolas" w:cs="Consolas"/>
        </w:rPr>
        <w:t xml:space="preserve">\nEXC_APPROVED,KCHOWDAR,2017-04-03 09:00:00,Cleveland Kiran,Bereavement,jitkumar,kchowdar,02/10/2017,44697853,Cleveland,*Cox - Home Life Tech (Install Only), ,0.0,2017-04-03 11:00:00,Northeast,\nEXC_APPROVED,KCHOWDAR,2017-04-03 09:00:00,Cleveland Kiran,Bereavement,jitkumar,kchowdar,02/10/2017,44697880,Cleveland,*Cox - Home Life Tech (Install Only), ,0.0,2017-04-03 13:00:00,Northeast,\nEXC_APPROVED,KCHOWDAR,2017-04-03 09:00:00,Cleveland Kiran,Bereavement,jitkumar,pmalviya,02/10/2017,44700785,Cleveland,*Cox - Home Life Tech (Install Only), ,0.0,2017-04-03 14:30:00,Northeast,\nEXC_APPROVED,KCHOWDAR,2017-04-04 18:00:00,Cleveland Kiran,Overtime,jitkumar,kchowdar,02/10/2017,44698022,Cleveland,*Cox - Home Life Tech (Install Only), ,0.0,2017-04-04 22:00:00,Northeast,\nEXC_APPROVED,KCHOWDAR,2017-04-04 18:00:00,Cleveland Kiran,Overtime,jitkumar,pmalviya,02/10/2017,44700787,Cleveland,*Cox - Home Life Tech (Install Only), ,0.0,2017-04-04 21:30:00,Northeast,\nEXC_PEND_RCMS,qauser2050,2017-04-01 09:00:00,Cleveland A,PTO,qauser2051_609,, ,44760929,Cleveland,\"CA-FBR RES </w:t>
      </w:r>
      <w:proofErr w:type="spellStart"/>
      <w:r w:rsidRPr="00783E85">
        <w:rPr>
          <w:rFonts w:ascii="Consolas" w:hAnsi="Consolas" w:cs="Consolas"/>
        </w:rPr>
        <w:t>Tech,FBR</w:t>
      </w:r>
      <w:proofErr w:type="spellEnd"/>
      <w:r w:rsidRPr="00783E85">
        <w:rPr>
          <w:rFonts w:ascii="Consolas" w:hAnsi="Consolas" w:cs="Consolas"/>
        </w:rPr>
        <w:t xml:space="preserve">-RES </w:t>
      </w:r>
      <w:proofErr w:type="spellStart"/>
      <w:r w:rsidRPr="00783E85">
        <w:rPr>
          <w:rFonts w:ascii="Consolas" w:hAnsi="Consolas" w:cs="Consolas"/>
        </w:rPr>
        <w:t>Install,FBR</w:t>
      </w:r>
      <w:proofErr w:type="spellEnd"/>
      <w:r w:rsidRPr="00783E85">
        <w:rPr>
          <w:rFonts w:ascii="Consolas" w:hAnsi="Consolas" w:cs="Consolas"/>
        </w:rPr>
        <w:t xml:space="preserve">-CB </w:t>
      </w:r>
      <w:proofErr w:type="spellStart"/>
      <w:r w:rsidRPr="00783E85">
        <w:rPr>
          <w:rFonts w:ascii="Consolas" w:hAnsi="Consolas" w:cs="Consolas"/>
        </w:rPr>
        <w:t>Install,FBRCB,CE</w:t>
      </w:r>
      <w:proofErr w:type="spellEnd"/>
      <w:r w:rsidRPr="00783E85">
        <w:rPr>
          <w:rFonts w:ascii="Consolas" w:hAnsi="Consolas" w:cs="Consolas"/>
        </w:rPr>
        <w:t xml:space="preserve">-UHT\",03/28/2017 13:16:46,-660.0,2017-04-08 19:00:00,Northeast,\nEXC_CANCELLED,qauser2070,2017-04-06 10:00:00,,Vendor Exception,rcmqa71,qauser2070,2017-03-27 14:10:17,44707670,Cleveland,CXRSADM, ,-24.0,2017-04-06 12:00:00,Northeast,\nEXC_APPROVED,qauser2075,2017-04-05 08:00:00,,Vendor Exception,rcmqa76,auto,03/29/2017 12:45:08,44761098,Cleveland,CXRSIND,03/29/2017 12:45:08,-24.0,2017-04-05 10:00:00,Northeast,another team </w:t>
      </w:r>
      <w:proofErr w:type="spellStart"/>
      <w:r w:rsidRPr="00783E85">
        <w:rPr>
          <w:rFonts w:ascii="Consolas" w:hAnsi="Consolas" w:cs="Consolas"/>
        </w:rPr>
        <w:t>mtg</w:t>
      </w:r>
      <w:proofErr w:type="spellEnd"/>
      <w:r w:rsidRPr="00783E85">
        <w:rPr>
          <w:rFonts w:ascii="Consolas" w:hAnsi="Consolas" w:cs="Consolas"/>
        </w:rPr>
        <w:t xml:space="preserve">\nEXC_PEND_RCMS,qauser2050,2017-04-03 13:00:00,Cleveland </w:t>
      </w:r>
      <w:proofErr w:type="spellStart"/>
      <w:r w:rsidRPr="00783E85">
        <w:rPr>
          <w:rFonts w:ascii="Consolas" w:hAnsi="Consolas" w:cs="Consolas"/>
        </w:rPr>
        <w:t>A,Vehicle</w:t>
      </w:r>
      <w:proofErr w:type="spellEnd"/>
      <w:r w:rsidRPr="00783E85">
        <w:rPr>
          <w:rFonts w:ascii="Consolas" w:hAnsi="Consolas" w:cs="Consolas"/>
        </w:rPr>
        <w:t xml:space="preserve"> Maintenance,qauser2052_609,, ,44760910,Cleveland,\"GAD-RES FSI,GAD-CB FSI,GAD-CB,GAD-CB Site </w:t>
      </w:r>
      <w:proofErr w:type="spellStart"/>
      <w:r w:rsidRPr="00783E85">
        <w:rPr>
          <w:rFonts w:ascii="Consolas" w:hAnsi="Consolas" w:cs="Consolas"/>
        </w:rPr>
        <w:t>Survey,GAD</w:t>
      </w:r>
      <w:proofErr w:type="spellEnd"/>
      <w:r w:rsidRPr="00783E85">
        <w:rPr>
          <w:rFonts w:ascii="Consolas" w:hAnsi="Consolas" w:cs="Consolas"/>
        </w:rPr>
        <w:t xml:space="preserve">-RES,GAD-RES Site Survey\",03/28/2017 10:31:55,-12.0,2017-04-03 14:00:00,Northeast,\nEXC_PEND_FSS,qauser2050,2017-04-03 08:00:00,Cleveland A,Overtime,qauser2052_609,, ,44760999,Cleveland,\"GAD-RES FSI,GAD-CB FSI,GAD-CB,GAD-CB Site </w:t>
      </w:r>
      <w:proofErr w:type="spellStart"/>
      <w:r w:rsidRPr="00783E85">
        <w:rPr>
          <w:rFonts w:ascii="Consolas" w:hAnsi="Consolas" w:cs="Consolas"/>
        </w:rPr>
        <w:t>Survey,GAD</w:t>
      </w:r>
      <w:proofErr w:type="spellEnd"/>
      <w:r w:rsidRPr="00783E85">
        <w:rPr>
          <w:rFonts w:ascii="Consolas" w:hAnsi="Consolas" w:cs="Consolas"/>
        </w:rPr>
        <w:t xml:space="preserve">-RES,GAD-RES Site Survey\",03/28/2017 14:47:40,12.0,2017-04-03 20:00:00,Northeast,\nEXC_CANCELLED,qauser2050,2017-04-05 09:00:00,Cleveland </w:t>
      </w:r>
      <w:proofErr w:type="spellStart"/>
      <w:r w:rsidRPr="00783E85">
        <w:rPr>
          <w:rFonts w:ascii="Consolas" w:hAnsi="Consolas" w:cs="Consolas"/>
        </w:rPr>
        <w:t>A,General</w:t>
      </w:r>
      <w:proofErr w:type="spellEnd"/>
      <w:r w:rsidRPr="00783E85">
        <w:rPr>
          <w:rFonts w:ascii="Consolas" w:hAnsi="Consolas" w:cs="Consolas"/>
        </w:rPr>
        <w:t xml:space="preserve"> Meeting,qauser2052_609,auto,03/22/2017 07:34:53,44756584,Cleveland,\"GAD-RES FSI,GAD-CB FSI,GAD-CB,GAD-CB Site </w:t>
      </w:r>
      <w:proofErr w:type="spellStart"/>
      <w:r w:rsidRPr="00783E85">
        <w:rPr>
          <w:rFonts w:ascii="Consolas" w:hAnsi="Consolas" w:cs="Consolas"/>
        </w:rPr>
        <w:t>Survey,GAD</w:t>
      </w:r>
      <w:proofErr w:type="spellEnd"/>
      <w:r w:rsidRPr="00783E85">
        <w:rPr>
          <w:rFonts w:ascii="Consolas" w:hAnsi="Consolas" w:cs="Consolas"/>
        </w:rPr>
        <w:t xml:space="preserve">-RES,GAD-RES Site Survey\",03/22/2017 07:33:45,-30.0,2017-04-05 11:30:00,Northeast,\nEXC_APPROVED,qauser2075,2017-04-05 08:00:00,,Vendor Exception,rcmqa77,auto,03/29/2017 12:45:10,44761099,Cleveland,CXRSIND,03/29/2017 12:45:10,-24.0,2017-04-05 </w:t>
      </w:r>
      <w:r w:rsidRPr="00783E85">
        <w:rPr>
          <w:rFonts w:ascii="Consolas" w:hAnsi="Consolas" w:cs="Consolas"/>
        </w:rPr>
        <w:lastRenderedPageBreak/>
        <w:t xml:space="preserve">10:00:00,Northeast,another team </w:t>
      </w:r>
      <w:proofErr w:type="spellStart"/>
      <w:r w:rsidRPr="00783E85">
        <w:rPr>
          <w:rFonts w:ascii="Consolas" w:hAnsi="Consolas" w:cs="Consolas"/>
        </w:rPr>
        <w:t>mtg</w:t>
      </w:r>
      <w:proofErr w:type="spellEnd"/>
      <w:r w:rsidRPr="00783E85">
        <w:rPr>
          <w:rFonts w:ascii="Consolas" w:hAnsi="Consolas" w:cs="Consolas"/>
        </w:rPr>
        <w:t xml:space="preserve">\nEXC_APPROVED,qauser2075,2017-04-05 08:00:00,,Vendor Exception,rcmqa78,auto,03/29/2017 12:45:11,44761100,Cleveland,CXRSIND,03/29/2017 12:45:11,-24.0,2017-04-05 10:00:00,Northeast,another team </w:t>
      </w:r>
      <w:proofErr w:type="spellStart"/>
      <w:r w:rsidRPr="00783E85">
        <w:rPr>
          <w:rFonts w:ascii="Consolas" w:hAnsi="Consolas" w:cs="Consolas"/>
        </w:rPr>
        <w:t>mtg</w:t>
      </w:r>
      <w:proofErr w:type="spellEnd"/>
      <w:r w:rsidRPr="00783E85">
        <w:rPr>
          <w:rFonts w:ascii="Consolas" w:hAnsi="Consolas" w:cs="Consolas"/>
        </w:rPr>
        <w:t xml:space="preserve">\nEXC_APPROVED,qauser2075,2017-04-05 08:00:00,,Vendor Exception,rcmqa79,auto,03/29/2017 12:45:13,44761101,Cleveland,CXRSIND,03/29/2017 12:45:13,-24.0,2017-04-05 10:00:00,Northeast,another team </w:t>
      </w:r>
      <w:proofErr w:type="spellStart"/>
      <w:r w:rsidRPr="00783E85">
        <w:rPr>
          <w:rFonts w:ascii="Consolas" w:hAnsi="Consolas" w:cs="Consolas"/>
        </w:rPr>
        <w:t>mtg</w:t>
      </w:r>
      <w:proofErr w:type="spellEnd"/>
      <w:r w:rsidRPr="00783E85">
        <w:rPr>
          <w:rFonts w:ascii="Consolas" w:hAnsi="Consolas" w:cs="Consolas"/>
        </w:rPr>
        <w:t>\n"}</w:t>
      </w:r>
    </w:p>
    <w:p w:rsidR="00783E85" w:rsidRDefault="00300958" w:rsidP="00783E85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Work Schedules</w:t>
      </w:r>
      <w:r w:rsidR="00783E85"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:</w:t>
      </w:r>
    </w:p>
    <w:p w:rsidR="00783E85" w:rsidRPr="00783E85" w:rsidRDefault="00783E85" w:rsidP="00783E85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  <w:r>
        <w:rPr>
          <w:rFonts w:ascii="Consolas" w:hAnsi="Consolas" w:cs="Consolas"/>
          <w:b/>
          <w:color w:val="2C2C2C" w:themeColor="text1"/>
          <w:sz w:val="28"/>
          <w:szCs w:val="28"/>
        </w:rPr>
        <w:t xml:space="preserve"> </w:t>
      </w:r>
    </w:p>
    <w:p w:rsidR="00783E85" w:rsidRPr="00DA0F89" w:rsidRDefault="00783E85" w:rsidP="00300958">
      <w:pPr>
        <w:spacing w:before="0" w:after="0" w:line="240" w:lineRule="auto"/>
        <w:textAlignment w:val="top"/>
        <w:rPr>
          <w:rFonts w:ascii="Consolas" w:eastAsia="Times New Roman" w:hAnsi="Consolas" w:cs="Consolas"/>
          <w:color w:val="222222"/>
          <w:lang w:eastAsia="en-US"/>
        </w:rPr>
      </w:pPr>
      <w:r w:rsidRPr="00DA0F89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  <w:r w:rsidR="00300958">
        <w:rPr>
          <w:rFonts w:ascii="Consolas" w:eastAsia="Times New Roman" w:hAnsi="Consolas" w:cs="Consolas"/>
          <w:color w:val="222222"/>
          <w:lang w:eastAsia="en-US"/>
        </w:rPr>
        <w:t xml:space="preserve"> </w:t>
      </w:r>
    </w:p>
    <w:p w:rsidR="00300958" w:rsidRPr="00300958" w:rsidRDefault="00300958" w:rsidP="00300958">
      <w:pPr>
        <w:rPr>
          <w:rFonts w:ascii="Consolas" w:hAnsi="Consolas" w:cs="Consolas"/>
        </w:rPr>
      </w:pPr>
      <w:hyperlink r:id="rId69" w:history="1">
        <w:r w:rsidRPr="00300958">
          <w:rPr>
            <w:rStyle w:val="Hyperlink"/>
            <w:rFonts w:ascii="Consolas" w:hAnsi="Consolas" w:cs="Consolas"/>
          </w:rPr>
          <w:t>https://fsem.dev.cox.com/fsws/FscmResourceManagement/service/workSchedules</w:t>
        </w:r>
      </w:hyperlink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Request: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{"transactionHeader":{"userId":"ancramer","applicationId":"FSCM","transactionId":"7438523061","token":null,"dateTime":null},"resourceIds":["hshah"]}</w:t>
      </w:r>
    </w:p>
    <w:p w:rsidR="00300958" w:rsidRPr="00300958" w:rsidRDefault="00300958" w:rsidP="00300958">
      <w:pPr>
        <w:rPr>
          <w:rFonts w:ascii="Consolas" w:hAnsi="Consolas" w:cs="Consolas"/>
        </w:rPr>
      </w:pP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Response: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{"successFlag":"true","workScheduleMap":{"hshah":[{"recordType":"working","startDate":"2017-02-08","isWorking":true,"shiftType":"regular","workTimeStart":"09:00:00","workTimeEnd":"18:00:00","scheduleItemId":"1095567","recurrence":{"recurrenceType":"weekly","recurEvery":"1"}},{"recordType":"non-working","startDate":"2017-03-28","endDate":"2017-03-28","comments":"Bereavement","isWorking":false,"shiftType":"regular","scheduleItemId":"1097869","recurrence":{"recurrenceType":"daily","recurEvery":"1"}}]}}</w:t>
      </w:r>
    </w:p>
    <w:p w:rsidR="00300958" w:rsidRPr="00300958" w:rsidRDefault="00300958" w:rsidP="00300958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Monthly</w:t>
      </w: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</w:t>
      </w: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Details:</w:t>
      </w:r>
    </w:p>
    <w:p w:rsidR="00300958" w:rsidRPr="00300958" w:rsidRDefault="00300958" w:rsidP="00300958">
      <w:pPr>
        <w:rPr>
          <w:rFonts w:ascii="Consolas" w:hAnsi="Consolas" w:cs="Consolas"/>
        </w:rPr>
      </w:pPr>
      <w:r>
        <w:rPr>
          <w:rFonts w:ascii="Consolas" w:eastAsia="Times New Roman" w:hAnsi="Consolas" w:cs="Consolas"/>
          <w:b/>
          <w:bCs/>
          <w:color w:val="545454"/>
          <w:lang w:eastAsia="en-US"/>
        </w:rPr>
        <w:t>Reques</w:t>
      </w:r>
      <w:r w:rsidRPr="00300958">
        <w:rPr>
          <w:rFonts w:ascii="Consolas" w:eastAsia="Times New Roman" w:hAnsi="Consolas" w:cs="Consolas"/>
          <w:b/>
          <w:bCs/>
          <w:color w:val="545454"/>
          <w:lang w:eastAsia="en-US"/>
        </w:rPr>
        <w:t>t URL:</w:t>
      </w:r>
      <w:r w:rsidRPr="00300958">
        <w:rPr>
          <w:rFonts w:ascii="Consolas" w:eastAsia="Times New Roman" w:hAnsi="Consolas" w:cs="Consolas"/>
          <w:color w:val="222222"/>
          <w:lang w:eastAsia="en-US"/>
        </w:rPr>
        <w:t xml:space="preserve"> </w:t>
      </w:r>
      <w:r w:rsidRPr="00300958">
        <w:rPr>
          <w:rFonts w:ascii="Consolas" w:hAnsi="Consolas" w:cs="Consolas"/>
        </w:rPr>
        <w:t xml:space="preserve"> </w:t>
      </w:r>
      <w:hyperlink r:id="rId70" w:history="1">
        <w:r w:rsidRPr="00300958">
          <w:rPr>
            <w:rStyle w:val="Hyperlink"/>
            <w:rFonts w:ascii="Consolas" w:hAnsi="Consolas" w:cs="Consolas"/>
          </w:rPr>
          <w:t>https://fsem.dev.cox.com/fsws/FscmResourceManagement/service/getMonthlyDetail</w:t>
        </w:r>
      </w:hyperlink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Request: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 xml:space="preserve">{"transactionHeader":{"userId":"ancramer","applicationId":"FSCM","transactionId":"6754865185"},"quotazone":"Cleveland A","startDate":"2017-04-03","endDate":"2017-04-03","activityId":"44760910","workSkills":["GAD-RES FSI","GAD-CB FSI","GAD-CB","GAD-CB Site </w:t>
      </w:r>
      <w:proofErr w:type="spellStart"/>
      <w:r w:rsidRPr="00300958">
        <w:rPr>
          <w:rFonts w:ascii="Consolas" w:hAnsi="Consolas" w:cs="Consolas"/>
        </w:rPr>
        <w:t>Survey","G</w:t>
      </w:r>
      <w:r>
        <w:rPr>
          <w:rFonts w:ascii="Consolas" w:hAnsi="Consolas" w:cs="Consolas"/>
        </w:rPr>
        <w:t>AD</w:t>
      </w:r>
      <w:proofErr w:type="spellEnd"/>
      <w:r>
        <w:rPr>
          <w:rFonts w:ascii="Consolas" w:hAnsi="Consolas" w:cs="Consolas"/>
        </w:rPr>
        <w:t>-RES","GAD-RES Site Survey"]}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Response:</w:t>
      </w:r>
    </w:p>
    <w:p w:rsidR="00300958" w:rsidRDefault="00300958" w:rsidP="00300958">
      <w:r w:rsidRPr="00300958">
        <w:rPr>
          <w:rFonts w:ascii="Consolas" w:hAnsi="Consolas" w:cs="Consolas"/>
        </w:rPr>
        <w:lastRenderedPageBreak/>
        <w:t>{"successFlag":"true","monthlyDetailsResponse":{"thresholdDetails":[{"date":"2017-04-03","count":"0.0","thresholdPercentage":"0.0"}],"acceptedRange":"5","warningRange":"50</w:t>
      </w:r>
      <w:r>
        <w:t>"}}</w:t>
      </w:r>
    </w:p>
    <w:p w:rsidR="00300958" w:rsidRDefault="00300958" w:rsidP="00300958"/>
    <w:p w:rsidR="00300958" w:rsidRPr="00300958" w:rsidRDefault="00300958" w:rsidP="00300958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Daily</w:t>
      </w: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 xml:space="preserve"> Details:</w:t>
      </w:r>
    </w:p>
    <w:p w:rsidR="00300958" w:rsidRPr="00300958" w:rsidRDefault="00300958" w:rsidP="00300958">
      <w:pPr>
        <w:rPr>
          <w:rFonts w:ascii="Consolas" w:hAnsi="Consolas" w:cs="Consolas"/>
        </w:rPr>
      </w:pPr>
      <w:r>
        <w:rPr>
          <w:rFonts w:ascii="Consolas" w:eastAsia="Times New Roman" w:hAnsi="Consolas" w:cs="Consolas"/>
          <w:b/>
          <w:bCs/>
          <w:color w:val="545454"/>
          <w:lang w:eastAsia="en-US"/>
        </w:rPr>
        <w:t>Reques</w:t>
      </w:r>
      <w:r w:rsidRPr="00300958">
        <w:rPr>
          <w:rFonts w:ascii="Consolas" w:eastAsia="Times New Roman" w:hAnsi="Consolas" w:cs="Consolas"/>
          <w:b/>
          <w:bCs/>
          <w:color w:val="545454"/>
          <w:lang w:eastAsia="en-US"/>
        </w:rPr>
        <w:t>t URL:</w:t>
      </w:r>
      <w:r w:rsidRPr="00300958">
        <w:rPr>
          <w:rFonts w:ascii="Consolas" w:eastAsia="Times New Roman" w:hAnsi="Consolas" w:cs="Consolas"/>
          <w:color w:val="222222"/>
          <w:lang w:eastAsia="en-US"/>
        </w:rPr>
        <w:t xml:space="preserve"> </w:t>
      </w:r>
      <w:hyperlink r:id="rId71" w:history="1">
        <w:r w:rsidRPr="00300958">
          <w:rPr>
            <w:rStyle w:val="Hyperlink"/>
            <w:rFonts w:ascii="Consolas" w:hAnsi="Consolas" w:cs="Consolas"/>
          </w:rPr>
          <w:t>https://fsem.dev.cox.com/fsws/FscmResourceManagement/service/getDailyDetail</w:t>
        </w:r>
      </w:hyperlink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Request: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 xml:space="preserve">{"transactionHeader":{"userId":"ancramer","applicationId":"FSCM","transactionId":"1533736957"},"resourceId":"ancramer","userId":81,"quotazone":"Cleveland A","date":"04/03/2017","workSkills":["GAD-RES FSI","GAD-CB FSI","GAD-CB","GAD-CB Site </w:t>
      </w:r>
      <w:proofErr w:type="spellStart"/>
      <w:r w:rsidRPr="00300958">
        <w:rPr>
          <w:rFonts w:ascii="Consolas" w:hAnsi="Consolas" w:cs="Consolas"/>
        </w:rPr>
        <w:t>Survey","GAD</w:t>
      </w:r>
      <w:proofErr w:type="spellEnd"/>
      <w:r w:rsidRPr="00300958">
        <w:rPr>
          <w:rFonts w:ascii="Consolas" w:hAnsi="Consolas" w:cs="Consolas"/>
        </w:rPr>
        <w:t>-RES","GAD-RES Site Survey"],"</w:t>
      </w:r>
      <w:proofErr w:type="spellStart"/>
      <w:r w:rsidRPr="00300958">
        <w:rPr>
          <w:rFonts w:ascii="Consolas" w:hAnsi="Consolas" w:cs="Consolas"/>
        </w:rPr>
        <w:t>region":"</w:t>
      </w:r>
      <w:r>
        <w:rPr>
          <w:rFonts w:ascii="Consolas" w:hAnsi="Consolas" w:cs="Consolas"/>
        </w:rPr>
        <w:t>Northeast","designation":"WFM</w:t>
      </w:r>
      <w:proofErr w:type="spellEnd"/>
      <w:r>
        <w:rPr>
          <w:rFonts w:ascii="Consolas" w:hAnsi="Consolas" w:cs="Consolas"/>
        </w:rPr>
        <w:t>"}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Response: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 xml:space="preserve">{"successFlag":"true","totalTechs":"2","totalCommonSkillTechs":"1","technicians":[{"name":"qauser2052_609","skills":["GAD-RES FSI","GAD-CB FSI","GAD-CB","GAD-CB Site </w:t>
      </w:r>
      <w:proofErr w:type="spellStart"/>
      <w:r w:rsidRPr="00300958">
        <w:rPr>
          <w:rFonts w:ascii="Consolas" w:hAnsi="Consolas" w:cs="Consolas"/>
        </w:rPr>
        <w:t>Survey","GAD</w:t>
      </w:r>
      <w:proofErr w:type="spellEnd"/>
      <w:r w:rsidRPr="00300958">
        <w:rPr>
          <w:rFonts w:ascii="Consolas" w:hAnsi="Consolas" w:cs="Consolas"/>
        </w:rPr>
        <w:t>-RES","GAD-RES Site Survey"],"</w:t>
      </w:r>
      <w:proofErr w:type="spellStart"/>
      <w:r w:rsidRPr="00300958">
        <w:rPr>
          <w:rFonts w:ascii="Consolas" w:hAnsi="Consolas" w:cs="Consolas"/>
        </w:rPr>
        <w:t>exceptionTimeslots</w:t>
      </w:r>
      <w:proofErr w:type="spellEnd"/>
      <w:r w:rsidRPr="00300958">
        <w:rPr>
          <w:rFonts w:ascii="Consolas" w:hAnsi="Consolas" w:cs="Consolas"/>
        </w:rPr>
        <w:t>":[]}]}</w:t>
      </w:r>
    </w:p>
    <w:p w:rsidR="00300958" w:rsidRDefault="00300958" w:rsidP="00300958"/>
    <w:p w:rsidR="00300958" w:rsidRPr="00300958" w:rsidRDefault="00300958" w:rsidP="00300958">
      <w:pPr>
        <w:spacing w:before="0" w:after="0" w:line="240" w:lineRule="auto"/>
        <w:textAlignment w:val="top"/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</w:pPr>
      <w:r>
        <w:rPr>
          <w:rFonts w:ascii="Consolas" w:eastAsia="Times New Roman" w:hAnsi="Consolas" w:cs="Consolas"/>
          <w:b/>
          <w:bCs/>
          <w:color w:val="2C2C2C" w:themeColor="text1"/>
          <w:sz w:val="28"/>
          <w:szCs w:val="28"/>
          <w:lang w:eastAsia="en-US"/>
        </w:rPr>
        <w:t>Get Calendar View:</w:t>
      </w:r>
    </w:p>
    <w:p w:rsidR="00300958" w:rsidRPr="00783E85" w:rsidRDefault="00300958" w:rsidP="00300958">
      <w:pPr>
        <w:spacing w:before="0" w:after="0" w:line="240" w:lineRule="auto"/>
        <w:textAlignment w:val="top"/>
        <w:rPr>
          <w:rFonts w:ascii="Consolas" w:hAnsi="Consolas" w:cs="Consolas"/>
          <w:b/>
          <w:color w:val="2C2C2C" w:themeColor="text1"/>
          <w:sz w:val="28"/>
          <w:szCs w:val="28"/>
        </w:rPr>
      </w:pPr>
    </w:p>
    <w:p w:rsidR="00783E85" w:rsidRPr="00300958" w:rsidRDefault="00300958" w:rsidP="00300958">
      <w:pPr>
        <w:spacing w:before="0" w:after="0" w:line="240" w:lineRule="auto"/>
        <w:textAlignment w:val="top"/>
        <w:rPr>
          <w:rFonts w:ascii="Consolas" w:eastAsia="Times New Roman" w:hAnsi="Consolas" w:cs="Consolas"/>
          <w:color w:val="222222"/>
          <w:lang w:eastAsia="en-US"/>
        </w:rPr>
      </w:pPr>
      <w:r w:rsidRPr="00DA0F89">
        <w:rPr>
          <w:rFonts w:ascii="Segoe UI" w:eastAsia="Times New Roman" w:hAnsi="Segoe UI" w:cs="Segoe UI"/>
          <w:b/>
          <w:bCs/>
          <w:color w:val="545454"/>
          <w:lang w:eastAsia="en-US"/>
        </w:rPr>
        <w:t>Request URL:</w:t>
      </w:r>
      <w:r>
        <w:rPr>
          <w:rFonts w:ascii="Consolas" w:eastAsia="Times New Roman" w:hAnsi="Consolas" w:cs="Consolas"/>
          <w:color w:val="222222"/>
          <w:lang w:eastAsia="en-US"/>
        </w:rPr>
        <w:t xml:space="preserve"> </w:t>
      </w:r>
    </w:p>
    <w:p w:rsidR="00300958" w:rsidRPr="00300958" w:rsidRDefault="00300958" w:rsidP="00300958">
      <w:pPr>
        <w:rPr>
          <w:rFonts w:ascii="Consolas" w:hAnsi="Consolas" w:cs="Consolas"/>
        </w:rPr>
      </w:pPr>
      <w:hyperlink r:id="rId72" w:history="1">
        <w:r w:rsidRPr="00300958">
          <w:rPr>
            <w:rStyle w:val="Hyperlink"/>
            <w:rFonts w:ascii="Consolas" w:hAnsi="Consolas" w:cs="Consolas"/>
          </w:rPr>
          <w:t>https://fsem.dev.cox.com/fsws/FscmResourceManagement/service/getCalendarView</w:t>
        </w:r>
      </w:hyperlink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 xml:space="preserve">Request: 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{"transactionHeader":{"userId":"ancramer","applicationId":"FSCM","transactionId":"2576860325","token":"565867883","dateTime":"2017-04-06T08:47:40.787Z"},"resourceId":"hshah","startDate":"2017</w:t>
      </w:r>
      <w:r w:rsidRPr="00300958">
        <w:rPr>
          <w:rFonts w:ascii="Consolas" w:hAnsi="Consolas" w:cs="Consolas"/>
        </w:rPr>
        <w:t>-04-06","endDate":"2017-04-06"}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Response:</w:t>
      </w:r>
    </w:p>
    <w:p w:rsidR="00300958" w:rsidRPr="00300958" w:rsidRDefault="00300958" w:rsidP="00300958">
      <w:pPr>
        <w:rPr>
          <w:rFonts w:ascii="Consolas" w:hAnsi="Consolas" w:cs="Consolas"/>
        </w:rPr>
      </w:pPr>
      <w:r w:rsidRPr="00300958">
        <w:rPr>
          <w:rFonts w:ascii="Consolas" w:hAnsi="Consolas" w:cs="Consolas"/>
        </w:rPr>
        <w:t>{"successFlag":"true","calendarView":{"2017-04-06":{"regular":{"recordType":"working","workTimeStart":"09:00","workTimeEnd":"18:00","comments":null}}}}</w:t>
      </w:r>
    </w:p>
    <w:p w:rsidR="00300958" w:rsidRDefault="00300958" w:rsidP="00300958"/>
    <w:p w:rsidR="00300958" w:rsidRPr="00EB146D" w:rsidRDefault="00300958" w:rsidP="00300958">
      <w:pPr>
        <w:rPr>
          <w:rFonts w:ascii="Consolas" w:hAnsi="Consolas" w:cs="Consolas"/>
        </w:rPr>
      </w:pPr>
      <w:bookmarkStart w:id="0" w:name="_GoBack"/>
      <w:bookmarkEnd w:id="0"/>
    </w:p>
    <w:sectPr w:rsidR="00300958" w:rsidRPr="00EB146D" w:rsidSect="004E1AED">
      <w:footerReference w:type="default" r:id="rId7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85" w:rsidRDefault="00783E85">
      <w:pPr>
        <w:spacing w:after="0" w:line="240" w:lineRule="auto"/>
      </w:pPr>
      <w:r>
        <w:separator/>
      </w:r>
    </w:p>
  </w:endnote>
  <w:endnote w:type="continuationSeparator" w:id="0">
    <w:p w:rsidR="00783E85" w:rsidRDefault="0078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3E85" w:rsidRDefault="00783E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958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85" w:rsidRDefault="00783E85">
      <w:pPr>
        <w:spacing w:after="0" w:line="240" w:lineRule="auto"/>
      </w:pPr>
      <w:r>
        <w:separator/>
      </w:r>
    </w:p>
  </w:footnote>
  <w:footnote w:type="continuationSeparator" w:id="0">
    <w:p w:rsidR="00783E85" w:rsidRDefault="00783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101E8"/>
    <w:multiLevelType w:val="hybridMultilevel"/>
    <w:tmpl w:val="80EE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9E"/>
    <w:rsid w:val="00037803"/>
    <w:rsid w:val="00083E51"/>
    <w:rsid w:val="0015706B"/>
    <w:rsid w:val="00194DF6"/>
    <w:rsid w:val="00300958"/>
    <w:rsid w:val="00412CF1"/>
    <w:rsid w:val="004E1AED"/>
    <w:rsid w:val="004F169E"/>
    <w:rsid w:val="0058781E"/>
    <w:rsid w:val="00594179"/>
    <w:rsid w:val="005B58B1"/>
    <w:rsid w:val="005C12A5"/>
    <w:rsid w:val="005C68E8"/>
    <w:rsid w:val="00677B7B"/>
    <w:rsid w:val="00732BFE"/>
    <w:rsid w:val="00783E85"/>
    <w:rsid w:val="00823FFC"/>
    <w:rsid w:val="0098193F"/>
    <w:rsid w:val="009B1052"/>
    <w:rsid w:val="00A1310C"/>
    <w:rsid w:val="00A76DE6"/>
    <w:rsid w:val="00B41828"/>
    <w:rsid w:val="00B564C9"/>
    <w:rsid w:val="00BF6ECD"/>
    <w:rsid w:val="00CF5CAF"/>
    <w:rsid w:val="00D25998"/>
    <w:rsid w:val="00D47A97"/>
    <w:rsid w:val="00D50264"/>
    <w:rsid w:val="00DA0BD3"/>
    <w:rsid w:val="00DA0F89"/>
    <w:rsid w:val="00E52BC9"/>
    <w:rsid w:val="00EB146D"/>
    <w:rsid w:val="00F4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64980-EEC4-4178-9780-4426ADBB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4F1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69E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1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6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8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0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8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2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2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4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5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2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9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2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7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0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1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0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4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sem.dev.cox.com/fsws/UserExceptions/service/denyException" TargetMode="External"/><Relationship Id="rId18" Type="http://schemas.openxmlformats.org/officeDocument/2006/relationships/hyperlink" Target="https://fsem.dev.cox.com/fsws/UserExceptions/service/cancelConflictException" TargetMode="External"/><Relationship Id="rId26" Type="http://schemas.openxmlformats.org/officeDocument/2006/relationships/hyperlink" Target="https://fsem.dev.cox.com/fsws/AdminLockdown/service/setLockdownPeriod" TargetMode="External"/><Relationship Id="rId39" Type="http://schemas.openxmlformats.org/officeDocument/2006/relationships/hyperlink" Target="mailto:Albert.Nelson@cox.com" TargetMode="External"/><Relationship Id="rId21" Type="http://schemas.openxmlformats.org/officeDocument/2006/relationships/hyperlink" Target="https://fsem.dev.cox.com/fsws/UserDelegateServices/service/removeDelegates" TargetMode="External"/><Relationship Id="rId34" Type="http://schemas.openxmlformats.org/officeDocument/2006/relationships/hyperlink" Target="mailto:Naik.Vinayak@cox.com" TargetMode="External"/><Relationship Id="rId42" Type="http://schemas.openxmlformats.org/officeDocument/2006/relationships/hyperlink" Target="mailto:Sunil.Jha@cox.com" TargetMode="External"/><Relationship Id="rId47" Type="http://schemas.openxmlformats.org/officeDocument/2006/relationships/hyperlink" Target="https://fsem.dev.cox.com/fsws/QuotazoneServices/service/updateQuotazoneAssignment" TargetMode="External"/><Relationship Id="rId50" Type="http://schemas.openxmlformats.org/officeDocument/2006/relationships/hyperlink" Target="mailto:Nair.Amrita@cox.com" TargetMode="External"/><Relationship Id="rId55" Type="http://schemas.openxmlformats.org/officeDocument/2006/relationships/hyperlink" Target="https://fsem.dev.cox.com/fsws/AdminTimeslot/service/getTimeslotByRegion" TargetMode="External"/><Relationship Id="rId63" Type="http://schemas.openxmlformats.org/officeDocument/2006/relationships/hyperlink" Target="https://fsem.dev.cox.com/fsws/AdminCombine/service/setCapacityThreshold" TargetMode="External"/><Relationship Id="rId68" Type="http://schemas.openxmlformats.org/officeDocument/2006/relationships/hyperlink" Target="https://fsem.dev.cox.com/fsws/FscmResourceManagement/service/exportToCsv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fsem.dev.cox.com/fsws/FscmResourceManagement/service/getDailyDeta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sem.dev.cox.com/fsws/UserExceptions/service/getException" TargetMode="External"/><Relationship Id="rId29" Type="http://schemas.openxmlformats.org/officeDocument/2006/relationships/hyperlink" Target="https://fsem.dev.cox.com/fsws/QuotazoneServices/service/updateQuotaZone" TargetMode="External"/><Relationship Id="rId11" Type="http://schemas.openxmlformats.org/officeDocument/2006/relationships/hyperlink" Target="https://fsem.dev.cox.com/fsws/UserExceptions/service/createException" TargetMode="External"/><Relationship Id="rId24" Type="http://schemas.openxmlformats.org/officeDocument/2006/relationships/hyperlink" Target="https://fsem.dev.cox.com/fsws/AdminBlackout/service/setBlackoutDates" TargetMode="External"/><Relationship Id="rId32" Type="http://schemas.openxmlformats.org/officeDocument/2006/relationships/hyperlink" Target="https://fsem.dev.cox.com/fsws/QuotazoneServices/service/getQuotazoneAssignments" TargetMode="External"/><Relationship Id="rId37" Type="http://schemas.openxmlformats.org/officeDocument/2006/relationships/hyperlink" Target="mailto:Naik.Vinayak@cox.com" TargetMode="External"/><Relationship Id="rId40" Type="http://schemas.openxmlformats.org/officeDocument/2006/relationships/hyperlink" Target="mailto:Samantha.Roberts3@cox.com" TargetMode="External"/><Relationship Id="rId45" Type="http://schemas.openxmlformats.org/officeDocument/2006/relationships/hyperlink" Target="mailto:Bikash.Agarwall@cox.com" TargetMode="External"/><Relationship Id="rId53" Type="http://schemas.openxmlformats.org/officeDocument/2006/relationships/hyperlink" Target="mailto:Basanta.Hota@cox.com" TargetMode="External"/><Relationship Id="rId58" Type="http://schemas.openxmlformats.org/officeDocument/2006/relationships/hyperlink" Target="https://fsem.dev.cox.com/fsws/AdminRegionByUser/service/getUsers" TargetMode="External"/><Relationship Id="rId66" Type="http://schemas.openxmlformats.org/officeDocument/2006/relationships/hyperlink" Target="https://fsem.dev.cox.com/fsws/%20fsws/EmailNotification/service/sendEmail" TargetMode="Externa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fsem.dev.cox.com/fsws/UserExceptions/service/confirmActivity" TargetMode="External"/><Relationship Id="rId23" Type="http://schemas.openxmlformats.org/officeDocument/2006/relationships/hyperlink" Target="https://fsem.dev.cox.com/fsws/AdminBlackout/service/getBlackoutDates" TargetMode="External"/><Relationship Id="rId28" Type="http://schemas.openxmlformats.org/officeDocument/2006/relationships/hyperlink" Target="https://fsem.dev.cox.com/fsws/QuotazoneServices/service/addQuotaZone" TargetMode="External"/><Relationship Id="rId36" Type="http://schemas.openxmlformats.org/officeDocument/2006/relationships/hyperlink" Target="mailto:Sharaschandra.HS@cox.com" TargetMode="External"/><Relationship Id="rId49" Type="http://schemas.openxmlformats.org/officeDocument/2006/relationships/hyperlink" Target="mailto:Ankita.Agrawal@cox.com" TargetMode="External"/><Relationship Id="rId57" Type="http://schemas.openxmlformats.org/officeDocument/2006/relationships/hyperlink" Target="https://fsem.dev.cox.com/fsws/AdminRegionByUser/service/getUsers" TargetMode="External"/><Relationship Id="rId61" Type="http://schemas.openxmlformats.org/officeDocument/2006/relationships/hyperlink" Target="https://fsem.dev.cox.com/fsws/AdminRegionByUser/service/updateUserBySuperUser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fsem.dev.cox.com/fsws/UserDelegateServices/service/setDelegates" TargetMode="External"/><Relationship Id="rId31" Type="http://schemas.openxmlformats.org/officeDocument/2006/relationships/hyperlink" Target="https://fsem.dev.cox.com/fsws/QuotazoneServices/service/removeQuotaZone" TargetMode="External"/><Relationship Id="rId44" Type="http://schemas.openxmlformats.org/officeDocument/2006/relationships/hyperlink" Target="mailto:Nair.Amrita@cox.com" TargetMode="External"/><Relationship Id="rId52" Type="http://schemas.openxmlformats.org/officeDocument/2006/relationships/hyperlink" Target="mailto:basanta.kumar.hota@accenture.com" TargetMode="External"/><Relationship Id="rId60" Type="http://schemas.openxmlformats.org/officeDocument/2006/relationships/hyperlink" Target="https://fsem.dev.cox.com/fsws/AdminRegionByUser/service/addUserBySuperUser" TargetMode="External"/><Relationship Id="rId65" Type="http://schemas.openxmlformats.org/officeDocument/2006/relationships/hyperlink" Target="https://fsem.dev.cox.com/fsws/AdminCombine/service/getActivityNames" TargetMode="External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sem.dev.cox.com/fsws/UserExceptions/service/cancelException" TargetMode="External"/><Relationship Id="rId22" Type="http://schemas.openxmlformats.org/officeDocument/2006/relationships/hyperlink" Target="https://fsem.dev.cox.com/fsws/UserDelegateServices/service/getUserDelegated" TargetMode="External"/><Relationship Id="rId27" Type="http://schemas.openxmlformats.org/officeDocument/2006/relationships/hyperlink" Target="https://fsem.dev.cox.com/fsws/AdminLockdown/service/getLockdownPeriod" TargetMode="External"/><Relationship Id="rId30" Type="http://schemas.openxmlformats.org/officeDocument/2006/relationships/hyperlink" Target="https://fsem.dev.cox.com/fsws/QuotazoneServices/service/getQuotaZones" TargetMode="External"/><Relationship Id="rId35" Type="http://schemas.openxmlformats.org/officeDocument/2006/relationships/hyperlink" Target="mailto:Muthukur.Nikhitha@cox.com" TargetMode="External"/><Relationship Id="rId43" Type="http://schemas.openxmlformats.org/officeDocument/2006/relationships/hyperlink" Target="mailto:Basanta.Hota@cox.com" TargetMode="External"/><Relationship Id="rId48" Type="http://schemas.openxmlformats.org/officeDocument/2006/relationships/hyperlink" Target="https://fsem.dev.cox.com/fsws/QuotazoneServices/service/getResourceChildren" TargetMode="External"/><Relationship Id="rId56" Type="http://schemas.openxmlformats.org/officeDocument/2006/relationships/hyperlink" Target="https://fsem.dev.cox.com/fsws/AdminRegionByUser/service/getUsers" TargetMode="External"/><Relationship Id="rId64" Type="http://schemas.openxmlformats.org/officeDocument/2006/relationships/hyperlink" Target="https://fsem.dev.cox.com/fsws/AdminCombine/service/getCapacityThreshold" TargetMode="External"/><Relationship Id="rId69" Type="http://schemas.openxmlformats.org/officeDocument/2006/relationships/hyperlink" Target="https://fsem.dev.cox.com/fsws/FscmResourceManagement/service/workSchedule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mailto:deepak.raina@live.com" TargetMode="External"/><Relationship Id="rId72" Type="http://schemas.openxmlformats.org/officeDocument/2006/relationships/hyperlink" Target="https://fsem.dev.cox.com/fsws/FscmResourceManagement/service/getCalendarView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fsem.dev.cox.com/fsws/UserExceptions/service/approveException" TargetMode="External"/><Relationship Id="rId17" Type="http://schemas.openxmlformats.org/officeDocument/2006/relationships/hyperlink" Target="https://fsem.dev.cox.com/fsws/UserExceptions/service/updateConflictActivity" TargetMode="External"/><Relationship Id="rId25" Type="http://schemas.openxmlformats.org/officeDocument/2006/relationships/hyperlink" Target="https://fsem.dev.cox.com/fsws/AdminBlackout/service/removeBlackoutDates" TargetMode="External"/><Relationship Id="rId33" Type="http://schemas.openxmlformats.org/officeDocument/2006/relationships/hyperlink" Target="mailto:Muthukur.Nikhitha@cox.com" TargetMode="External"/><Relationship Id="rId38" Type="http://schemas.openxmlformats.org/officeDocument/2006/relationships/hyperlink" Target="mailto:Naik.Vinayak@cox.com" TargetMode="External"/><Relationship Id="rId46" Type="http://schemas.openxmlformats.org/officeDocument/2006/relationships/hyperlink" Target="mailto:Bikash.Agarwall@cox.com" TargetMode="External"/><Relationship Id="rId59" Type="http://schemas.openxmlformats.org/officeDocument/2006/relationships/hyperlink" Target="https://fsem.dev.cox.com/fsws/AdminRegionByUser/service/getRegions" TargetMode="External"/><Relationship Id="rId67" Type="http://schemas.openxmlformats.org/officeDocument/2006/relationships/hyperlink" Target="https://fsem.dev.cox.com/fsws/AdminException/service/getExceptions" TargetMode="External"/><Relationship Id="rId20" Type="http://schemas.openxmlformats.org/officeDocument/2006/relationships/hyperlink" Target="https://fsem.dev.cox.com/fsws/UserDelegateServices/service/getDelegates" TargetMode="External"/><Relationship Id="rId41" Type="http://schemas.openxmlformats.org/officeDocument/2006/relationships/hyperlink" Target="mailto:Schneider.Garcia-byrd@cox.com" TargetMode="External"/><Relationship Id="rId54" Type="http://schemas.openxmlformats.org/officeDocument/2006/relationships/hyperlink" Target="mailto:Ramakrishna.Kankanala@cox.com" TargetMode="External"/><Relationship Id="rId62" Type="http://schemas.openxmlformats.org/officeDocument/2006/relationships/hyperlink" Target="https://fsem.dev.cox.com/fsws/AdminRegionByUser/service/removeUserBySuperUser" TargetMode="External"/><Relationship Id="rId70" Type="http://schemas.openxmlformats.org/officeDocument/2006/relationships/hyperlink" Target="https://fsem.dev.cox.com/fsws/FscmResourceManagement/service/getMonthlyDetail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aho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D49720-45EB-454F-A23B-817B3C39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4294967093</TotalTime>
  <Pages>31</Pages>
  <Words>9738</Words>
  <Characters>55509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Hota, Basanta K. (CCI-Atlanta-CON)</dc:creator>
  <cp:lastModifiedBy>Hota, Basanta K. (CCI-Atlanta-CON)</cp:lastModifiedBy>
  <cp:revision>17</cp:revision>
  <dcterms:created xsi:type="dcterms:W3CDTF">2017-04-04T15:18:00Z</dcterms:created>
  <dcterms:modified xsi:type="dcterms:W3CDTF">2017-04-06T09:07:00Z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